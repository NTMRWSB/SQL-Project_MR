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9E81E" w14:textId="77777777" w:rsidR="00D84525" w:rsidRDefault="00D84525"/>
    <w:p w14:paraId="415A9ABE" w14:textId="77777777" w:rsidR="00D84525" w:rsidRDefault="00D84525">
      <w:pPr>
        <w:jc w:val="center"/>
      </w:pPr>
    </w:p>
    <w:p w14:paraId="4BEF4EAD" w14:textId="77777777" w:rsidR="00D84525" w:rsidRDefault="00D84525">
      <w:pPr>
        <w:jc w:val="center"/>
      </w:pPr>
    </w:p>
    <w:p w14:paraId="36AA3304" w14:textId="77777777" w:rsidR="00D84525" w:rsidRDefault="00D84525">
      <w:pPr>
        <w:jc w:val="center"/>
      </w:pPr>
    </w:p>
    <w:p w14:paraId="3A73F712" w14:textId="77777777" w:rsidR="00D84525" w:rsidRDefault="00D329CD">
      <w:pPr>
        <w:jc w:val="center"/>
      </w:pPr>
      <w:r>
        <w:rPr>
          <w:noProof/>
        </w:rPr>
        <w:object w:dxaOrig="1440" w:dyaOrig="1440" w14:anchorId="459D48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" o:spid="_x0000_i1025" type="#_x0000_t75" alt="" style="width:238.45pt;height:39.55pt;mso-width-percent:0;mso-height-percent:0;mso-position-horizontal-relative:page;mso-position-vertical-relative:page;mso-width-percent:0;mso-height-percent:0" o:ole="">
            <v:imagedata r:id="rId7" o:title=""/>
          </v:shape>
          <o:OLEObject Type="Embed" ProgID="CorelDRAW.Graphic.11" ShapeID="对象 1" DrawAspect="Content" ObjectID="_1717010706" r:id="rId8"/>
        </w:object>
      </w:r>
    </w:p>
    <w:p w14:paraId="0DDA467B" w14:textId="77777777" w:rsidR="00D84525" w:rsidRDefault="00D84525">
      <w:pPr>
        <w:jc w:val="center"/>
      </w:pPr>
    </w:p>
    <w:p w14:paraId="09CEA777" w14:textId="77777777" w:rsidR="00D84525" w:rsidRDefault="00A876A3">
      <w:pPr>
        <w:jc w:val="center"/>
        <w:rPr>
          <w:rFonts w:eastAsia="黑体"/>
          <w:bCs/>
          <w:sz w:val="48"/>
          <w:szCs w:val="48"/>
        </w:rPr>
      </w:pPr>
      <w:r>
        <w:rPr>
          <w:rFonts w:eastAsia="黑体" w:hint="eastAsia"/>
          <w:bCs/>
          <w:sz w:val="48"/>
          <w:szCs w:val="48"/>
        </w:rPr>
        <w:t>《</w:t>
      </w:r>
      <w:r w:rsidR="00E22F28">
        <w:rPr>
          <w:rFonts w:eastAsia="黑体" w:hint="eastAsia"/>
          <w:bCs/>
          <w:sz w:val="48"/>
          <w:szCs w:val="48"/>
        </w:rPr>
        <w:t>数据库系统</w:t>
      </w:r>
      <w:r w:rsidR="00400583">
        <w:rPr>
          <w:rFonts w:eastAsia="黑体" w:hint="eastAsia"/>
          <w:bCs/>
          <w:sz w:val="48"/>
          <w:szCs w:val="48"/>
        </w:rPr>
        <w:t>原理</w:t>
      </w:r>
      <w:r>
        <w:rPr>
          <w:rFonts w:eastAsia="黑体" w:hint="eastAsia"/>
          <w:bCs/>
          <w:sz w:val="48"/>
          <w:szCs w:val="48"/>
        </w:rPr>
        <w:t>》</w:t>
      </w:r>
      <w:r w:rsidR="008C77FA">
        <w:rPr>
          <w:rFonts w:eastAsia="黑体" w:hint="eastAsia"/>
          <w:bCs/>
          <w:sz w:val="48"/>
          <w:szCs w:val="48"/>
        </w:rPr>
        <w:t>课程设计</w:t>
      </w:r>
    </w:p>
    <w:p w14:paraId="57FB3E58" w14:textId="77777777" w:rsidR="00D84525" w:rsidRDefault="00D84525">
      <w:pPr>
        <w:jc w:val="center"/>
        <w:rPr>
          <w:rFonts w:eastAsia="黑体"/>
          <w:bCs/>
          <w:szCs w:val="21"/>
        </w:rPr>
      </w:pPr>
    </w:p>
    <w:p w14:paraId="5C93A60F" w14:textId="77777777" w:rsidR="00D84525" w:rsidRDefault="00110669">
      <w:pPr>
        <w:jc w:val="center"/>
        <w:rPr>
          <w:rFonts w:eastAsia="黑体"/>
          <w:b/>
          <w:sz w:val="84"/>
          <w:szCs w:val="84"/>
        </w:rPr>
      </w:pPr>
      <w:r>
        <w:rPr>
          <w:b/>
          <w:noProof/>
          <w:sz w:val="24"/>
          <w:szCs w:val="28"/>
        </w:rPr>
        <w:drawing>
          <wp:inline distT="0" distB="0" distL="0" distR="0" wp14:anchorId="3FFE9C44" wp14:editId="25BDA443">
            <wp:extent cx="1000125" cy="991235"/>
            <wp:effectExtent l="0" t="0" r="0" b="0"/>
            <wp:docPr id="2" name="图片 2" descr="南京信息工程大学校标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南京信息工程大学校标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9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68377" w14:textId="77777777" w:rsidR="00D84525" w:rsidRDefault="00D84525">
      <w:pPr>
        <w:jc w:val="center"/>
        <w:rPr>
          <w:rFonts w:eastAsia="黑体"/>
          <w:b/>
          <w:sz w:val="28"/>
        </w:rPr>
      </w:pPr>
    </w:p>
    <w:p w14:paraId="3CFE22EE" w14:textId="77777777" w:rsidR="00D84525" w:rsidRDefault="00D84525">
      <w:pPr>
        <w:rPr>
          <w:rFonts w:eastAsia="黑体"/>
          <w:b/>
          <w:sz w:val="28"/>
        </w:rPr>
      </w:pPr>
      <w:r>
        <w:rPr>
          <w:rFonts w:eastAsia="黑体"/>
          <w:b/>
          <w:sz w:val="28"/>
        </w:rPr>
        <w:t xml:space="preserve">   </w:t>
      </w:r>
    </w:p>
    <w:p w14:paraId="7C8ECEDD" w14:textId="142D8B12" w:rsidR="00D84525" w:rsidRDefault="00110669">
      <w:pPr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775363B8" wp14:editId="552591B0">
                <wp:simplePos x="0" y="0"/>
                <wp:positionH relativeFrom="column">
                  <wp:posOffset>1477645</wp:posOffset>
                </wp:positionH>
                <wp:positionV relativeFrom="paragraph">
                  <wp:posOffset>391160</wp:posOffset>
                </wp:positionV>
                <wp:extent cx="3644900" cy="2540"/>
                <wp:effectExtent l="0" t="0" r="0" b="10160"/>
                <wp:wrapNone/>
                <wp:docPr id="10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3644900" cy="254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7B99A0" id="Line 9" o:spid="_x0000_s1026" style="position:absolute;left:0;text-align:left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35pt,30.8pt" to="403.35pt,3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" o:allowincell="f">
                <o:lock v:ext="edit" shapetype="f"/>
              </v:line>
            </w:pict>
          </mc:Fallback>
        </mc:AlternateContent>
      </w:r>
      <w:r w:rsidR="00D84525">
        <w:rPr>
          <w:rFonts w:eastAsia="黑体"/>
          <w:b/>
          <w:sz w:val="28"/>
        </w:rPr>
        <w:t xml:space="preserve"> </w:t>
      </w:r>
      <w:r w:rsidR="00D84525">
        <w:rPr>
          <w:b/>
          <w:sz w:val="28"/>
        </w:rPr>
        <w:t xml:space="preserve">   </w:t>
      </w:r>
      <w:r w:rsidR="00D84525">
        <w:rPr>
          <w:b/>
          <w:sz w:val="32"/>
        </w:rPr>
        <w:t xml:space="preserve">    </w:t>
      </w:r>
      <w:r w:rsidR="00D84525">
        <w:rPr>
          <w:rFonts w:hint="eastAsia"/>
          <w:b/>
          <w:sz w:val="32"/>
        </w:rPr>
        <w:t>题</w:t>
      </w:r>
      <w:r w:rsidR="00D84525">
        <w:rPr>
          <w:b/>
          <w:sz w:val="32"/>
        </w:rPr>
        <w:t xml:space="preserve">   </w:t>
      </w:r>
      <w:r w:rsidR="00D84525">
        <w:rPr>
          <w:rFonts w:hint="eastAsia"/>
          <w:b/>
          <w:sz w:val="32"/>
        </w:rPr>
        <w:t>目</w:t>
      </w:r>
      <w:r w:rsidR="00D84525">
        <w:rPr>
          <w:rFonts w:hint="eastAsia"/>
          <w:b/>
          <w:sz w:val="32"/>
        </w:rPr>
        <w:t xml:space="preserve"> </w:t>
      </w:r>
      <w:r w:rsidR="008C77FA">
        <w:rPr>
          <w:rFonts w:hint="eastAsia"/>
          <w:b/>
          <w:sz w:val="32"/>
        </w:rPr>
        <w:t xml:space="preserve"> </w:t>
      </w:r>
      <w:r w:rsidR="008B4E47" w:rsidRPr="008B4E47">
        <w:rPr>
          <w:rFonts w:hint="eastAsia"/>
          <w:b/>
          <w:sz w:val="32"/>
        </w:rPr>
        <w:t>小型超市商品管理系统设计与实现</w:t>
      </w:r>
      <w:r w:rsidR="00D84525">
        <w:rPr>
          <w:b/>
          <w:sz w:val="32"/>
        </w:rPr>
        <w:t xml:space="preserve">              </w:t>
      </w:r>
    </w:p>
    <w:p w14:paraId="0DA2DC4A" w14:textId="77777777" w:rsidR="00D84525" w:rsidRDefault="00D84525">
      <w:pPr>
        <w:jc w:val="center"/>
        <w:rPr>
          <w:sz w:val="32"/>
        </w:rPr>
      </w:pPr>
    </w:p>
    <w:p w14:paraId="3BE9BADB" w14:textId="77777777" w:rsidR="00D84525" w:rsidRDefault="00D84525">
      <w:pPr>
        <w:spacing w:line="300" w:lineRule="exact"/>
        <w:rPr>
          <w:sz w:val="32"/>
        </w:rPr>
      </w:pPr>
    </w:p>
    <w:p w14:paraId="10B23156" w14:textId="77777777" w:rsidR="00D84525" w:rsidRDefault="00D84525">
      <w:pPr>
        <w:spacing w:line="300" w:lineRule="exact"/>
        <w:rPr>
          <w:rFonts w:ascii="宋体" w:hAnsi="宋体"/>
          <w:sz w:val="30"/>
        </w:rPr>
      </w:pPr>
      <w:r>
        <w:rPr>
          <w:sz w:val="30"/>
        </w:rPr>
        <w:t xml:space="preserve">                               </w:t>
      </w:r>
    </w:p>
    <w:p w14:paraId="1F1B788D" w14:textId="44D56E2E" w:rsidR="00D84525" w:rsidRDefault="00110669">
      <w:pPr>
        <w:tabs>
          <w:tab w:val="left" w:pos="7005"/>
        </w:tabs>
        <w:spacing w:line="300" w:lineRule="exact"/>
        <w:rPr>
          <w:sz w:val="3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0" allowOverlap="1" wp14:anchorId="1D52F2EB" wp14:editId="123DDD04">
                <wp:simplePos x="0" y="0"/>
                <wp:positionH relativeFrom="column">
                  <wp:posOffset>2400300</wp:posOffset>
                </wp:positionH>
                <wp:positionV relativeFrom="paragraph">
                  <wp:posOffset>160019</wp:posOffset>
                </wp:positionV>
                <wp:extent cx="2057400" cy="0"/>
                <wp:effectExtent l="0" t="0" r="0" b="0"/>
                <wp:wrapNone/>
                <wp:docPr id="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CC9F62" id="Line 10" o:spid="_x0000_s1026" style="position:absolute;left:0;text-align:left;flip:y;z-index:251657216;visibility:visible;mso-wrap-style:square;mso-width-percent:0;mso-height-percent:0;mso-wrap-distance-left:9pt;mso-wrap-distance-top:.屙m礰;mso-wrap-distance-right:9pt;mso-wrap-distance-bottom:.屙m礰;mso-position-horizontal:absolute;mso-position-horizontal-relative:text;mso-position-vertical:absolute;mso-position-vertical-relative:text;mso-width-percent:0;mso-height-percent:0;mso-width-relative:page;mso-height-relative:page" from="189pt,12.6pt" to="351pt,12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" o:allowincell="f">
                <o:lock v:ext="edit" shapetype="f"/>
              </v:line>
            </w:pict>
          </mc:Fallback>
        </mc:AlternateContent>
      </w:r>
      <w:r w:rsidR="00D84525">
        <w:rPr>
          <w:sz w:val="30"/>
        </w:rPr>
        <w:t xml:space="preserve">                 </w:t>
      </w:r>
      <w:r w:rsidR="00D84525">
        <w:rPr>
          <w:rFonts w:hint="eastAsia"/>
          <w:sz w:val="30"/>
        </w:rPr>
        <w:t>学生姓名</w:t>
      </w:r>
      <w:r w:rsidR="00D84525">
        <w:rPr>
          <w:sz w:val="30"/>
        </w:rPr>
        <w:t xml:space="preserve"> </w:t>
      </w:r>
      <w:r w:rsidR="003875E0">
        <w:rPr>
          <w:sz w:val="30"/>
        </w:rPr>
        <w:t xml:space="preserve">  </w:t>
      </w:r>
      <w:r w:rsidR="008B4E47">
        <w:rPr>
          <w:rFonts w:hint="eastAsia"/>
          <w:sz w:val="30"/>
        </w:rPr>
        <w:t>鲁哲豪</w:t>
      </w:r>
      <w:r w:rsidR="00D84525">
        <w:rPr>
          <w:sz w:val="30"/>
        </w:rPr>
        <w:t xml:space="preserve"> </w:t>
      </w:r>
      <w:r w:rsidR="00D84525">
        <w:rPr>
          <w:rFonts w:hint="eastAsia"/>
          <w:sz w:val="30"/>
        </w:rPr>
        <w:t xml:space="preserve"> </w:t>
      </w:r>
      <w:r w:rsidR="008B4E47">
        <w:rPr>
          <w:sz w:val="30"/>
        </w:rPr>
        <w:t xml:space="preserve">    </w:t>
      </w:r>
      <w:r w:rsidR="008B4E47">
        <w:rPr>
          <w:rFonts w:hint="eastAsia"/>
          <w:sz w:val="30"/>
        </w:rPr>
        <w:t>王子荀</w:t>
      </w:r>
      <w:r w:rsidR="00D84525">
        <w:rPr>
          <w:rFonts w:hint="eastAsia"/>
          <w:sz w:val="30"/>
        </w:rPr>
        <w:t xml:space="preserve">     </w:t>
      </w:r>
      <w:r w:rsidR="008C77FA">
        <w:rPr>
          <w:rFonts w:hint="eastAsia"/>
          <w:sz w:val="30"/>
        </w:rPr>
        <w:t xml:space="preserve"> </w:t>
      </w:r>
      <w:r w:rsidR="00D84525">
        <w:rPr>
          <w:sz w:val="30"/>
        </w:rPr>
        <w:tab/>
      </w:r>
    </w:p>
    <w:p w14:paraId="7BEC778F" w14:textId="77777777" w:rsidR="00D84525" w:rsidRDefault="00D84525">
      <w:pPr>
        <w:spacing w:line="300" w:lineRule="exact"/>
        <w:rPr>
          <w:sz w:val="30"/>
        </w:rPr>
      </w:pPr>
      <w:r>
        <w:rPr>
          <w:sz w:val="30"/>
        </w:rPr>
        <w:t xml:space="preserve">                              </w:t>
      </w:r>
      <w:r w:rsidR="007A122C">
        <w:rPr>
          <w:rFonts w:hint="eastAsia"/>
          <w:sz w:val="30"/>
        </w:rPr>
        <w:t xml:space="preserve">                 </w:t>
      </w:r>
    </w:p>
    <w:p w14:paraId="39B3ADF3" w14:textId="2DE32836" w:rsidR="00D84525" w:rsidRDefault="00110669" w:rsidP="007A122C">
      <w:pPr>
        <w:tabs>
          <w:tab w:val="left" w:pos="7155"/>
        </w:tabs>
        <w:spacing w:line="300" w:lineRule="exact"/>
        <w:ind w:firstLineChars="1200" w:firstLine="2520"/>
        <w:rPr>
          <w:rFonts w:ascii="Times New Roman" w:hAnsi="Times New Roman"/>
          <w:sz w:val="3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6A54AC68" wp14:editId="4D66F656">
                <wp:simplePos x="0" y="0"/>
                <wp:positionH relativeFrom="column">
                  <wp:posOffset>2400300</wp:posOffset>
                </wp:positionH>
                <wp:positionV relativeFrom="paragraph">
                  <wp:posOffset>175259</wp:posOffset>
                </wp:positionV>
                <wp:extent cx="2057400" cy="0"/>
                <wp:effectExtent l="0" t="0" r="0" b="0"/>
                <wp:wrapNone/>
                <wp:docPr id="8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EB1F82" id="Line 11" o:spid="_x0000_s1026" style="position:absolute;left:0;text-align:left;flip:y;z-index:251658240;visibility:visible;mso-wrap-style:square;mso-width-percent:0;mso-height-percent:0;mso-wrap-distance-left:9pt;mso-wrap-distance-top:.屙m礰;mso-wrap-distance-right:9pt;mso-wrap-distance-bottom:.屙m礰;mso-position-horizontal:absolute;mso-position-horizontal-relative:text;mso-position-vertical:absolute;mso-position-vertical-relative:text;mso-width-percent:0;mso-height-percent:0;mso-width-relative:page;mso-height-relative:page" from="189pt,13.8pt" to="351pt,1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">
                <o:lock v:ext="edit" shapetype="f"/>
              </v:line>
            </w:pict>
          </mc:Fallback>
        </mc:AlternateContent>
      </w:r>
      <w:r w:rsidR="00D84525">
        <w:rPr>
          <w:rFonts w:hint="eastAsia"/>
          <w:sz w:val="30"/>
        </w:rPr>
        <w:t>学</w:t>
      </w:r>
      <w:r w:rsidR="00D84525">
        <w:rPr>
          <w:sz w:val="30"/>
        </w:rPr>
        <w:t xml:space="preserve">    </w:t>
      </w:r>
      <w:r w:rsidR="00D84525">
        <w:rPr>
          <w:rFonts w:hint="eastAsia"/>
          <w:sz w:val="30"/>
        </w:rPr>
        <w:t>号</w:t>
      </w:r>
      <w:r w:rsidR="00D84525">
        <w:rPr>
          <w:rFonts w:hint="eastAsia"/>
          <w:sz w:val="30"/>
        </w:rPr>
        <w:t xml:space="preserve"> </w:t>
      </w:r>
      <w:r w:rsidR="008B4E47">
        <w:rPr>
          <w:sz w:val="30"/>
        </w:rPr>
        <w:t>202083290400 202083290153</w:t>
      </w:r>
      <w:r w:rsidR="00D84525">
        <w:rPr>
          <w:rFonts w:hint="eastAsia"/>
          <w:sz w:val="30"/>
        </w:rPr>
        <w:t xml:space="preserve">     </w:t>
      </w:r>
      <w:r w:rsidR="008C77FA">
        <w:rPr>
          <w:rFonts w:ascii="Times New Roman" w:hAnsi="Times New Roman" w:hint="eastAsia"/>
          <w:sz w:val="30"/>
        </w:rPr>
        <w:t xml:space="preserve"> </w:t>
      </w:r>
    </w:p>
    <w:p w14:paraId="3D2506A3" w14:textId="77777777" w:rsidR="00D84525" w:rsidRDefault="00D84525">
      <w:pPr>
        <w:tabs>
          <w:tab w:val="left" w:pos="7155"/>
        </w:tabs>
        <w:spacing w:line="300" w:lineRule="exact"/>
        <w:ind w:firstLineChars="850" w:firstLine="2550"/>
        <w:rPr>
          <w:sz w:val="30"/>
        </w:rPr>
      </w:pPr>
    </w:p>
    <w:p w14:paraId="507C805E" w14:textId="77777777" w:rsidR="00D84525" w:rsidRDefault="00D84525">
      <w:pPr>
        <w:tabs>
          <w:tab w:val="left" w:pos="7020"/>
        </w:tabs>
        <w:spacing w:line="300" w:lineRule="exact"/>
        <w:rPr>
          <w:sz w:val="30"/>
        </w:rPr>
      </w:pPr>
      <w:r>
        <w:rPr>
          <w:sz w:val="30"/>
        </w:rPr>
        <w:t xml:space="preserve">                 </w:t>
      </w:r>
      <w:r>
        <w:rPr>
          <w:rFonts w:hint="eastAsia"/>
          <w:sz w:val="30"/>
        </w:rPr>
        <w:t>学</w:t>
      </w:r>
      <w:r>
        <w:rPr>
          <w:sz w:val="30"/>
        </w:rPr>
        <w:t xml:space="preserve">    </w:t>
      </w:r>
      <w:r>
        <w:rPr>
          <w:rFonts w:hint="eastAsia"/>
          <w:sz w:val="30"/>
        </w:rPr>
        <w:t>院</w:t>
      </w:r>
      <w:r>
        <w:rPr>
          <w:rFonts w:hint="eastAsia"/>
          <w:sz w:val="30"/>
        </w:rPr>
        <w:t xml:space="preserve">   </w:t>
      </w:r>
      <w:r>
        <w:rPr>
          <w:rFonts w:hint="eastAsia"/>
          <w:sz w:val="30"/>
        </w:rPr>
        <w:t>计算机与软件学院</w:t>
      </w:r>
      <w:r>
        <w:rPr>
          <w:sz w:val="30"/>
        </w:rPr>
        <w:tab/>
      </w:r>
    </w:p>
    <w:p w14:paraId="5355783B" w14:textId="77777777" w:rsidR="00D84525" w:rsidRDefault="00110669">
      <w:pPr>
        <w:tabs>
          <w:tab w:val="left" w:pos="7020"/>
        </w:tabs>
        <w:spacing w:line="300" w:lineRule="exact"/>
        <w:rPr>
          <w:sz w:val="3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5168" behindDoc="0" locked="0" layoutInCell="1" allowOverlap="1" wp14:anchorId="020511F2" wp14:editId="178E1615">
                <wp:simplePos x="0" y="0"/>
                <wp:positionH relativeFrom="column">
                  <wp:posOffset>2400300</wp:posOffset>
                </wp:positionH>
                <wp:positionV relativeFrom="paragraph">
                  <wp:posOffset>-1</wp:posOffset>
                </wp:positionV>
                <wp:extent cx="2057400" cy="0"/>
                <wp:effectExtent l="0" t="0" r="0" b="0"/>
                <wp:wrapNone/>
                <wp:docPr id="6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04BE9E" id="Line 8" o:spid="_x0000_s1026" style="position:absolute;left:0;text-align:left;z-index:251655168;visibility:visible;mso-wrap-style:square;mso-width-percent:0;mso-height-percent:0;mso-wrap-distance-left:9pt;mso-wrap-distance-top:.屙m礰;mso-wrap-distance-right:9pt;mso-wrap-distance-bottom:.屙m礰;mso-position-horizontal:absolute;mso-position-horizontal-relative:text;mso-position-vertical:absolute;mso-position-vertical-relative:text;mso-width-percent:0;mso-height-percent:0;mso-width-relative:page;mso-height-relative:page" from="189pt,0" to="351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">
                <o:lock v:ext="edit" shapetype="f"/>
              </v:line>
            </w:pict>
          </mc:Fallback>
        </mc:AlternateContent>
      </w:r>
    </w:p>
    <w:p w14:paraId="10F2405C" w14:textId="0CDBDB86" w:rsidR="00D84525" w:rsidRDefault="00D84525">
      <w:pPr>
        <w:tabs>
          <w:tab w:val="left" w:pos="7020"/>
        </w:tabs>
        <w:spacing w:line="300" w:lineRule="exact"/>
        <w:ind w:firstLineChars="850" w:firstLine="2550"/>
        <w:rPr>
          <w:sz w:val="30"/>
        </w:rPr>
      </w:pPr>
      <w:r>
        <w:rPr>
          <w:rFonts w:hint="eastAsia"/>
          <w:sz w:val="30"/>
        </w:rPr>
        <w:t>专</w:t>
      </w:r>
      <w:r>
        <w:rPr>
          <w:sz w:val="30"/>
        </w:rPr>
        <w:t xml:space="preserve">    </w:t>
      </w:r>
      <w:r>
        <w:rPr>
          <w:rFonts w:hint="eastAsia"/>
          <w:sz w:val="30"/>
        </w:rPr>
        <w:t>业</w:t>
      </w:r>
      <w:r>
        <w:rPr>
          <w:rFonts w:hint="eastAsia"/>
          <w:sz w:val="30"/>
        </w:rPr>
        <w:t xml:space="preserve">   </w:t>
      </w:r>
      <w:r w:rsidR="008B4E47">
        <w:rPr>
          <w:rFonts w:hint="eastAsia"/>
          <w:sz w:val="30"/>
        </w:rPr>
        <w:t>计算机科学与技术</w:t>
      </w:r>
      <w:r w:rsidR="008C77FA">
        <w:rPr>
          <w:rFonts w:hint="eastAsia"/>
          <w:sz w:val="30"/>
        </w:rPr>
        <w:t xml:space="preserve">    </w:t>
      </w:r>
    </w:p>
    <w:p w14:paraId="389BC37E" w14:textId="77777777" w:rsidR="00D84525" w:rsidRDefault="00110669">
      <w:pPr>
        <w:tabs>
          <w:tab w:val="left" w:pos="7020"/>
        </w:tabs>
        <w:spacing w:line="300" w:lineRule="exact"/>
        <w:ind w:firstLineChars="600" w:firstLine="1260"/>
        <w:rPr>
          <w:sz w:val="3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0F1DAB4" wp14:editId="19600947">
                <wp:simplePos x="0" y="0"/>
                <wp:positionH relativeFrom="column">
                  <wp:posOffset>2400300</wp:posOffset>
                </wp:positionH>
                <wp:positionV relativeFrom="paragraph">
                  <wp:posOffset>15239</wp:posOffset>
                </wp:positionV>
                <wp:extent cx="2057400" cy="0"/>
                <wp:effectExtent l="0" t="0" r="0" b="0"/>
                <wp:wrapNone/>
                <wp:docPr id="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CE0386" id="Line 12" o:spid="_x0000_s1026" style="position:absolute;left:0;text-align:left;z-index:251659264;visibility:visible;mso-wrap-style:square;mso-width-percent:0;mso-height-percent:0;mso-wrap-distance-left:9pt;mso-wrap-distance-top:.屙m礰;mso-wrap-distance-right:9pt;mso-wrap-distance-bottom:.屙m礰;mso-position-horizontal:absolute;mso-position-horizontal-relative:text;mso-position-vertical:absolute;mso-position-vertical-relative:text;mso-width-percent:0;mso-height-percent:0;mso-width-relative:page;mso-height-relative:page" from="189pt,1.2pt" to="351pt,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">
                <o:lock v:ext="edit" shapetype="f"/>
              </v:line>
            </w:pict>
          </mc:Fallback>
        </mc:AlternateContent>
      </w:r>
    </w:p>
    <w:p w14:paraId="4AA789D8" w14:textId="7C05D6A8" w:rsidR="00D84525" w:rsidRDefault="00110669">
      <w:pPr>
        <w:spacing w:line="360" w:lineRule="exact"/>
        <w:ind w:firstLineChars="1200" w:firstLine="2520"/>
        <w:rPr>
          <w:rFonts w:ascii="宋体" w:eastAsia="黑体"/>
          <w:sz w:val="32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1450B320" wp14:editId="76F48D4A">
                <wp:simplePos x="0" y="0"/>
                <wp:positionH relativeFrom="column">
                  <wp:posOffset>2400300</wp:posOffset>
                </wp:positionH>
                <wp:positionV relativeFrom="paragraph">
                  <wp:posOffset>213359</wp:posOffset>
                </wp:positionV>
                <wp:extent cx="2057400" cy="0"/>
                <wp:effectExtent l="0" t="0" r="0" b="0"/>
                <wp:wrapNone/>
                <wp:docPr id="7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73F727" id="Line 13" o:spid="_x0000_s1026" style="position:absolute;left:0;text-align:left;z-index:251660288;visibility:visible;mso-wrap-style:square;mso-width-percent:0;mso-height-percent:0;mso-wrap-distance-left:9pt;mso-wrap-distance-top:.屙m礰;mso-wrap-distance-right:9pt;mso-wrap-distance-bottom:.屙m礰;mso-position-horizontal:absolute;mso-position-horizontal-relative:text;mso-position-vertical:absolute;mso-position-vertical-relative:text;mso-width-percent:0;mso-height-percent:0;mso-width-relative:page;mso-height-relative:page" from="189pt,16.8pt" to="351pt,16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">
                <o:lock v:ext="edit" shapetype="f"/>
              </v:line>
            </w:pict>
          </mc:Fallback>
        </mc:AlternateContent>
      </w:r>
      <w:r w:rsidR="00D84525">
        <w:rPr>
          <w:rFonts w:hint="eastAsia"/>
          <w:sz w:val="30"/>
        </w:rPr>
        <w:t>指导教师</w:t>
      </w:r>
      <w:r w:rsidR="00D84525">
        <w:rPr>
          <w:sz w:val="30"/>
        </w:rPr>
        <w:tab/>
      </w:r>
      <w:r w:rsidR="007A122C">
        <w:rPr>
          <w:rFonts w:hint="eastAsia"/>
          <w:sz w:val="30"/>
        </w:rPr>
        <w:t xml:space="preserve">   </w:t>
      </w:r>
      <w:r w:rsidR="008B4E47">
        <w:rPr>
          <w:rFonts w:hint="eastAsia"/>
          <w:sz w:val="30"/>
        </w:rPr>
        <w:t>马瑞</w:t>
      </w:r>
      <w:r w:rsidR="007A122C">
        <w:rPr>
          <w:rFonts w:hint="eastAsia"/>
          <w:sz w:val="30"/>
        </w:rPr>
        <w:t xml:space="preserve">    </w:t>
      </w:r>
    </w:p>
    <w:p w14:paraId="186011D7" w14:textId="77777777" w:rsidR="00D84525" w:rsidRDefault="00D84525">
      <w:pPr>
        <w:spacing w:line="300" w:lineRule="exact"/>
        <w:rPr>
          <w:rFonts w:ascii="宋体" w:eastAsia="黑体"/>
          <w:sz w:val="32"/>
        </w:rPr>
      </w:pPr>
    </w:p>
    <w:p w14:paraId="38992DF0" w14:textId="77777777" w:rsidR="00D84525" w:rsidRDefault="00D84525">
      <w:pPr>
        <w:jc w:val="center"/>
        <w:rPr>
          <w:b/>
          <w:bCs/>
          <w:sz w:val="36"/>
          <w:szCs w:val="36"/>
        </w:rPr>
      </w:pPr>
    </w:p>
    <w:p w14:paraId="678418F1" w14:textId="77777777" w:rsidR="00D84525" w:rsidRDefault="00D84525">
      <w:pPr>
        <w:jc w:val="center"/>
        <w:rPr>
          <w:b/>
          <w:bCs/>
          <w:sz w:val="36"/>
          <w:szCs w:val="36"/>
        </w:rPr>
      </w:pPr>
    </w:p>
    <w:p w14:paraId="51BDBDB3" w14:textId="77777777" w:rsidR="00D84525" w:rsidRDefault="00D84525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二Ｏ</w:t>
      </w:r>
      <w:r w:rsidR="003645F5">
        <w:rPr>
          <w:rFonts w:hint="eastAsia"/>
          <w:b/>
          <w:bCs/>
          <w:sz w:val="36"/>
          <w:szCs w:val="36"/>
        </w:rPr>
        <w:t>二</w:t>
      </w:r>
      <w:r w:rsidR="00B51E1E">
        <w:rPr>
          <w:rFonts w:hint="eastAsia"/>
          <w:b/>
          <w:bCs/>
          <w:sz w:val="36"/>
          <w:szCs w:val="36"/>
        </w:rPr>
        <w:t>二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年</w:t>
      </w:r>
      <w:r>
        <w:rPr>
          <w:b/>
          <w:bCs/>
          <w:sz w:val="36"/>
          <w:szCs w:val="36"/>
        </w:rPr>
        <w:t xml:space="preserve"> </w:t>
      </w:r>
      <w:r w:rsidR="008C77FA">
        <w:rPr>
          <w:rFonts w:hint="eastAsia"/>
          <w:b/>
          <w:bCs/>
          <w:sz w:val="36"/>
          <w:szCs w:val="36"/>
        </w:rPr>
        <w:t>六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月</w:t>
      </w:r>
      <w:r>
        <w:rPr>
          <w:b/>
          <w:bCs/>
          <w:sz w:val="36"/>
          <w:szCs w:val="36"/>
        </w:rPr>
        <w:t xml:space="preserve"> </w:t>
      </w:r>
      <w:r w:rsidR="004B679B">
        <w:rPr>
          <w:rFonts w:hint="eastAsia"/>
          <w:b/>
          <w:bCs/>
          <w:sz w:val="36"/>
          <w:szCs w:val="36"/>
        </w:rPr>
        <w:t>二</w:t>
      </w:r>
      <w:r>
        <w:rPr>
          <w:rFonts w:hint="eastAsia"/>
          <w:b/>
          <w:bCs/>
          <w:sz w:val="36"/>
          <w:szCs w:val="36"/>
        </w:rPr>
        <w:t>十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日</w:t>
      </w:r>
    </w:p>
    <w:p w14:paraId="7723684C" w14:textId="77777777" w:rsidR="00D84525" w:rsidRDefault="00D84525">
      <w:pPr>
        <w:sectPr w:rsidR="00D84525">
          <w:pgSz w:w="11906" w:h="16838"/>
          <w:pgMar w:top="1440" w:right="1800" w:bottom="1440" w:left="1800" w:header="851" w:footer="992" w:gutter="0"/>
          <w:pgNumType w:fmt="upperRoman"/>
          <w:cols w:space="720"/>
          <w:docGrid w:type="lines" w:linePitch="312"/>
        </w:sectPr>
      </w:pPr>
    </w:p>
    <w:p w14:paraId="24651782" w14:textId="77777777" w:rsidR="00D84525" w:rsidRDefault="00D84525">
      <w:pPr>
        <w:spacing w:line="300" w:lineRule="auto"/>
        <w:jc w:val="center"/>
        <w:rPr>
          <w:rFonts w:ascii="黑体" w:eastAsia="黑体" w:hAnsi="宋体"/>
          <w:spacing w:val="20"/>
          <w:sz w:val="32"/>
          <w:szCs w:val="32"/>
        </w:rPr>
      </w:pPr>
      <w:bookmarkStart w:id="0" w:name="_Toc7020_WPSOffice_Level1"/>
      <w:bookmarkStart w:id="1" w:name="_Toc4112_WPSOffice_Level1"/>
      <w:bookmarkStart w:id="2" w:name="_Toc31955_WPSOffice_Level1"/>
      <w:bookmarkStart w:id="3" w:name="_Toc15514_WPSOffice_Level1"/>
      <w:bookmarkStart w:id="4" w:name="_Toc2195_WPSOffice_Level1"/>
      <w:r>
        <w:rPr>
          <w:rFonts w:ascii="黑体" w:eastAsia="黑体" w:hAnsi="宋体" w:hint="eastAsia"/>
          <w:spacing w:val="20"/>
          <w:sz w:val="32"/>
          <w:szCs w:val="32"/>
        </w:rPr>
        <w:lastRenderedPageBreak/>
        <w:t>目 录</w:t>
      </w:r>
    </w:p>
    <w:p w14:paraId="55439F48" w14:textId="77777777" w:rsidR="00D84525" w:rsidRDefault="00D84525">
      <w:pPr>
        <w:spacing w:line="300" w:lineRule="auto"/>
        <w:jc w:val="center"/>
        <w:rPr>
          <w:rFonts w:ascii="黑体" w:eastAsia="黑体" w:hAnsi="宋体"/>
          <w:spacing w:val="20"/>
          <w:szCs w:val="21"/>
        </w:rPr>
      </w:pPr>
    </w:p>
    <w:p w14:paraId="7C2CE731" w14:textId="634C49CD" w:rsidR="006B159B" w:rsidRDefault="00D84525">
      <w:pPr>
        <w:pStyle w:val="TOC1"/>
        <w:tabs>
          <w:tab w:val="right" w:leader="dot" w:pos="8296"/>
        </w:tabs>
        <w:rPr>
          <w:rFonts w:eastAsiaTheme="minorEastAsia" w:hAnsiTheme="minorHAnsi" w:cstheme="minorBidi"/>
          <w:b w:val="0"/>
          <w:bCs w:val="0"/>
          <w:i w:val="0"/>
          <w:iCs w:val="0"/>
          <w:noProof/>
          <w:sz w:val="21"/>
        </w:rPr>
      </w:pPr>
      <w:r>
        <w:rPr>
          <w:rFonts w:ascii="黑体" w:eastAsia="黑体" w:hAnsi="宋体"/>
          <w:spacing w:val="20"/>
          <w:sz w:val="32"/>
          <w:szCs w:val="32"/>
        </w:rPr>
        <w:fldChar w:fldCharType="begin"/>
      </w:r>
      <w:r>
        <w:rPr>
          <w:rFonts w:ascii="黑体" w:eastAsia="黑体" w:hAnsi="宋体"/>
          <w:spacing w:val="20"/>
          <w:sz w:val="32"/>
          <w:szCs w:val="32"/>
        </w:rPr>
        <w:instrText xml:space="preserve"> </w:instrText>
      </w:r>
      <w:r>
        <w:rPr>
          <w:rFonts w:ascii="黑体" w:eastAsia="黑体" w:hAnsi="宋体" w:hint="eastAsia"/>
          <w:spacing w:val="20"/>
          <w:sz w:val="32"/>
          <w:szCs w:val="32"/>
        </w:rPr>
        <w:instrText>TOC \o "1-3" \f \h \z \u</w:instrText>
      </w:r>
      <w:r>
        <w:rPr>
          <w:rFonts w:ascii="黑体" w:eastAsia="黑体" w:hAnsi="宋体"/>
          <w:spacing w:val="20"/>
          <w:sz w:val="32"/>
          <w:szCs w:val="32"/>
        </w:rPr>
        <w:instrText xml:space="preserve"> </w:instrText>
      </w:r>
      <w:r>
        <w:rPr>
          <w:rFonts w:ascii="黑体" w:eastAsia="黑体" w:hAnsi="宋体"/>
          <w:spacing w:val="20"/>
          <w:sz w:val="32"/>
          <w:szCs w:val="32"/>
        </w:rPr>
        <w:fldChar w:fldCharType="separate"/>
      </w:r>
      <w:hyperlink w:anchor="_Toc105950286" w:history="1">
        <w:r w:rsidR="006B159B" w:rsidRPr="00E15FC8">
          <w:rPr>
            <w:rStyle w:val="a5"/>
            <w:rFonts w:ascii="黑体" w:eastAsia="黑体" w:hAnsi="黑体"/>
            <w:noProof/>
          </w:rPr>
          <w:t>1 引言</w:t>
        </w:r>
        <w:r w:rsidR="006B159B">
          <w:rPr>
            <w:noProof/>
            <w:webHidden/>
          </w:rPr>
          <w:tab/>
        </w:r>
        <w:r w:rsidR="006B159B">
          <w:rPr>
            <w:noProof/>
            <w:webHidden/>
          </w:rPr>
          <w:fldChar w:fldCharType="begin"/>
        </w:r>
        <w:r w:rsidR="006B159B">
          <w:rPr>
            <w:noProof/>
            <w:webHidden/>
          </w:rPr>
          <w:instrText xml:space="preserve"> PAGEREF _Toc105950286 \h </w:instrText>
        </w:r>
        <w:r w:rsidR="006B159B">
          <w:rPr>
            <w:noProof/>
            <w:webHidden/>
          </w:rPr>
        </w:r>
        <w:r w:rsidR="006B159B">
          <w:rPr>
            <w:noProof/>
            <w:webHidden/>
          </w:rPr>
          <w:fldChar w:fldCharType="separate"/>
        </w:r>
        <w:r w:rsidR="006B159B">
          <w:rPr>
            <w:noProof/>
            <w:webHidden/>
          </w:rPr>
          <w:t>1</w:t>
        </w:r>
        <w:r w:rsidR="006B159B">
          <w:rPr>
            <w:noProof/>
            <w:webHidden/>
          </w:rPr>
          <w:fldChar w:fldCharType="end"/>
        </w:r>
      </w:hyperlink>
    </w:p>
    <w:p w14:paraId="61AE2D0C" w14:textId="10E4732C" w:rsidR="006B159B" w:rsidRDefault="00D329CD">
      <w:pPr>
        <w:pStyle w:val="TOC2"/>
        <w:tabs>
          <w:tab w:val="right" w:leader="dot" w:pos="8296"/>
        </w:tabs>
        <w:rPr>
          <w:rFonts w:eastAsiaTheme="minorEastAsia" w:hAnsiTheme="minorHAnsi" w:cstheme="minorBidi"/>
          <w:b w:val="0"/>
          <w:bCs w:val="0"/>
          <w:noProof/>
          <w:sz w:val="21"/>
          <w:szCs w:val="24"/>
        </w:rPr>
      </w:pPr>
      <w:hyperlink w:anchor="_Toc105950287" w:history="1">
        <w:r w:rsidR="006B159B" w:rsidRPr="00E15FC8">
          <w:rPr>
            <w:rStyle w:val="a5"/>
            <w:rFonts w:ascii="黑体" w:eastAsia="黑体" w:hAnsi="黑体" w:cs="黑体"/>
            <w:noProof/>
          </w:rPr>
          <w:t>1.1课题背景和意义</w:t>
        </w:r>
        <w:r w:rsidR="006B159B">
          <w:rPr>
            <w:noProof/>
            <w:webHidden/>
          </w:rPr>
          <w:tab/>
        </w:r>
        <w:r w:rsidR="006B159B">
          <w:rPr>
            <w:noProof/>
            <w:webHidden/>
          </w:rPr>
          <w:fldChar w:fldCharType="begin"/>
        </w:r>
        <w:r w:rsidR="006B159B">
          <w:rPr>
            <w:noProof/>
            <w:webHidden/>
          </w:rPr>
          <w:instrText xml:space="preserve"> PAGEREF _Toc105950287 \h </w:instrText>
        </w:r>
        <w:r w:rsidR="006B159B">
          <w:rPr>
            <w:noProof/>
            <w:webHidden/>
          </w:rPr>
        </w:r>
        <w:r w:rsidR="006B159B">
          <w:rPr>
            <w:noProof/>
            <w:webHidden/>
          </w:rPr>
          <w:fldChar w:fldCharType="separate"/>
        </w:r>
        <w:r w:rsidR="006B159B">
          <w:rPr>
            <w:noProof/>
            <w:webHidden/>
          </w:rPr>
          <w:t>1</w:t>
        </w:r>
        <w:r w:rsidR="006B159B">
          <w:rPr>
            <w:noProof/>
            <w:webHidden/>
          </w:rPr>
          <w:fldChar w:fldCharType="end"/>
        </w:r>
      </w:hyperlink>
    </w:p>
    <w:p w14:paraId="72031513" w14:textId="7A99C29A" w:rsidR="006B159B" w:rsidRDefault="00D329CD">
      <w:pPr>
        <w:pStyle w:val="TOC2"/>
        <w:tabs>
          <w:tab w:val="right" w:leader="dot" w:pos="8296"/>
        </w:tabs>
        <w:rPr>
          <w:rFonts w:eastAsiaTheme="minorEastAsia" w:hAnsiTheme="minorHAnsi" w:cstheme="minorBidi"/>
          <w:b w:val="0"/>
          <w:bCs w:val="0"/>
          <w:noProof/>
          <w:sz w:val="21"/>
          <w:szCs w:val="24"/>
        </w:rPr>
      </w:pPr>
      <w:hyperlink w:anchor="_Toc105950288" w:history="1">
        <w:r w:rsidR="006B159B" w:rsidRPr="00E15FC8">
          <w:rPr>
            <w:rStyle w:val="a5"/>
            <w:rFonts w:ascii="黑体" w:eastAsia="黑体" w:hAnsi="黑体" w:cs="黑体"/>
            <w:noProof/>
          </w:rPr>
          <w:t>1.2 课题内容</w:t>
        </w:r>
        <w:r w:rsidR="006B159B">
          <w:rPr>
            <w:noProof/>
            <w:webHidden/>
          </w:rPr>
          <w:tab/>
        </w:r>
        <w:r w:rsidR="006B159B">
          <w:rPr>
            <w:noProof/>
            <w:webHidden/>
          </w:rPr>
          <w:fldChar w:fldCharType="begin"/>
        </w:r>
        <w:r w:rsidR="006B159B">
          <w:rPr>
            <w:noProof/>
            <w:webHidden/>
          </w:rPr>
          <w:instrText xml:space="preserve"> PAGEREF _Toc105950288 \h </w:instrText>
        </w:r>
        <w:r w:rsidR="006B159B">
          <w:rPr>
            <w:noProof/>
            <w:webHidden/>
          </w:rPr>
        </w:r>
        <w:r w:rsidR="006B159B">
          <w:rPr>
            <w:noProof/>
            <w:webHidden/>
          </w:rPr>
          <w:fldChar w:fldCharType="separate"/>
        </w:r>
        <w:r w:rsidR="006B159B">
          <w:rPr>
            <w:noProof/>
            <w:webHidden/>
          </w:rPr>
          <w:t>1</w:t>
        </w:r>
        <w:r w:rsidR="006B159B">
          <w:rPr>
            <w:noProof/>
            <w:webHidden/>
          </w:rPr>
          <w:fldChar w:fldCharType="end"/>
        </w:r>
      </w:hyperlink>
    </w:p>
    <w:p w14:paraId="7B4C736F" w14:textId="4D57DD09" w:rsidR="006B159B" w:rsidRDefault="00D329CD">
      <w:pPr>
        <w:pStyle w:val="TOC1"/>
        <w:tabs>
          <w:tab w:val="right" w:leader="dot" w:pos="8296"/>
        </w:tabs>
        <w:rPr>
          <w:rFonts w:eastAsiaTheme="minorEastAsia" w:hAnsiTheme="minorHAnsi" w:cstheme="minorBidi"/>
          <w:b w:val="0"/>
          <w:bCs w:val="0"/>
          <w:i w:val="0"/>
          <w:iCs w:val="0"/>
          <w:noProof/>
          <w:sz w:val="21"/>
        </w:rPr>
      </w:pPr>
      <w:hyperlink w:anchor="_Toc105950289" w:history="1">
        <w:r w:rsidR="006B159B" w:rsidRPr="00E15FC8">
          <w:rPr>
            <w:rStyle w:val="a5"/>
            <w:rFonts w:ascii="黑体" w:eastAsia="黑体" w:hAnsi="黑体"/>
            <w:noProof/>
          </w:rPr>
          <w:t>2 系统需求分析及相关技术介绍</w:t>
        </w:r>
        <w:r w:rsidR="006B159B">
          <w:rPr>
            <w:noProof/>
            <w:webHidden/>
          </w:rPr>
          <w:tab/>
        </w:r>
        <w:r w:rsidR="006B159B">
          <w:rPr>
            <w:noProof/>
            <w:webHidden/>
          </w:rPr>
          <w:fldChar w:fldCharType="begin"/>
        </w:r>
        <w:r w:rsidR="006B159B">
          <w:rPr>
            <w:noProof/>
            <w:webHidden/>
          </w:rPr>
          <w:instrText xml:space="preserve"> PAGEREF _Toc105950289 \h </w:instrText>
        </w:r>
        <w:r w:rsidR="006B159B">
          <w:rPr>
            <w:noProof/>
            <w:webHidden/>
          </w:rPr>
        </w:r>
        <w:r w:rsidR="006B159B">
          <w:rPr>
            <w:noProof/>
            <w:webHidden/>
          </w:rPr>
          <w:fldChar w:fldCharType="separate"/>
        </w:r>
        <w:r w:rsidR="006B159B">
          <w:rPr>
            <w:noProof/>
            <w:webHidden/>
          </w:rPr>
          <w:t>1</w:t>
        </w:r>
        <w:r w:rsidR="006B159B">
          <w:rPr>
            <w:noProof/>
            <w:webHidden/>
          </w:rPr>
          <w:fldChar w:fldCharType="end"/>
        </w:r>
      </w:hyperlink>
    </w:p>
    <w:p w14:paraId="3EF55B24" w14:textId="498CA401" w:rsidR="006B159B" w:rsidRDefault="00D329CD">
      <w:pPr>
        <w:pStyle w:val="TOC2"/>
        <w:tabs>
          <w:tab w:val="right" w:leader="dot" w:pos="8296"/>
        </w:tabs>
        <w:rPr>
          <w:rFonts w:eastAsiaTheme="minorEastAsia" w:hAnsiTheme="minorHAnsi" w:cstheme="minorBidi"/>
          <w:b w:val="0"/>
          <w:bCs w:val="0"/>
          <w:noProof/>
          <w:sz w:val="21"/>
          <w:szCs w:val="24"/>
        </w:rPr>
      </w:pPr>
      <w:hyperlink w:anchor="_Toc105950290" w:history="1">
        <w:r w:rsidR="006B159B" w:rsidRPr="00E15FC8">
          <w:rPr>
            <w:rStyle w:val="a5"/>
            <w:rFonts w:ascii="黑体" w:eastAsia="黑体" w:hAnsi="黑体" w:cs="黑体"/>
            <w:noProof/>
          </w:rPr>
          <w:t>2.1 功能需求分析</w:t>
        </w:r>
        <w:r w:rsidR="006B159B">
          <w:rPr>
            <w:noProof/>
            <w:webHidden/>
          </w:rPr>
          <w:tab/>
        </w:r>
        <w:r w:rsidR="006B159B">
          <w:rPr>
            <w:noProof/>
            <w:webHidden/>
          </w:rPr>
          <w:fldChar w:fldCharType="begin"/>
        </w:r>
        <w:r w:rsidR="006B159B">
          <w:rPr>
            <w:noProof/>
            <w:webHidden/>
          </w:rPr>
          <w:instrText xml:space="preserve"> PAGEREF _Toc105950290 \h </w:instrText>
        </w:r>
        <w:r w:rsidR="006B159B">
          <w:rPr>
            <w:noProof/>
            <w:webHidden/>
          </w:rPr>
        </w:r>
        <w:r w:rsidR="006B159B">
          <w:rPr>
            <w:noProof/>
            <w:webHidden/>
          </w:rPr>
          <w:fldChar w:fldCharType="separate"/>
        </w:r>
        <w:r w:rsidR="006B159B">
          <w:rPr>
            <w:noProof/>
            <w:webHidden/>
          </w:rPr>
          <w:t>1</w:t>
        </w:r>
        <w:r w:rsidR="006B159B">
          <w:rPr>
            <w:noProof/>
            <w:webHidden/>
          </w:rPr>
          <w:fldChar w:fldCharType="end"/>
        </w:r>
      </w:hyperlink>
    </w:p>
    <w:p w14:paraId="65B64A9E" w14:textId="3CCA215E" w:rsidR="006B159B" w:rsidRDefault="00D329CD">
      <w:pPr>
        <w:pStyle w:val="TOC2"/>
        <w:tabs>
          <w:tab w:val="right" w:leader="dot" w:pos="8296"/>
        </w:tabs>
        <w:rPr>
          <w:rFonts w:eastAsiaTheme="minorEastAsia" w:hAnsiTheme="minorHAnsi" w:cstheme="minorBidi"/>
          <w:b w:val="0"/>
          <w:bCs w:val="0"/>
          <w:noProof/>
          <w:sz w:val="21"/>
          <w:szCs w:val="24"/>
        </w:rPr>
      </w:pPr>
      <w:hyperlink w:anchor="_Toc105950291" w:history="1">
        <w:r w:rsidR="006B159B" w:rsidRPr="00E15FC8">
          <w:rPr>
            <w:rStyle w:val="a5"/>
            <w:rFonts w:ascii="黑体" w:eastAsia="黑体" w:hAnsi="黑体" w:cs="黑体"/>
            <w:noProof/>
          </w:rPr>
          <w:t>2.2 可行性分析</w:t>
        </w:r>
        <w:r w:rsidR="006B159B">
          <w:rPr>
            <w:noProof/>
            <w:webHidden/>
          </w:rPr>
          <w:tab/>
        </w:r>
        <w:r w:rsidR="006B159B">
          <w:rPr>
            <w:noProof/>
            <w:webHidden/>
          </w:rPr>
          <w:fldChar w:fldCharType="begin"/>
        </w:r>
        <w:r w:rsidR="006B159B">
          <w:rPr>
            <w:noProof/>
            <w:webHidden/>
          </w:rPr>
          <w:instrText xml:space="preserve"> PAGEREF _Toc105950291 \h </w:instrText>
        </w:r>
        <w:r w:rsidR="006B159B">
          <w:rPr>
            <w:noProof/>
            <w:webHidden/>
          </w:rPr>
        </w:r>
        <w:r w:rsidR="006B159B">
          <w:rPr>
            <w:noProof/>
            <w:webHidden/>
          </w:rPr>
          <w:fldChar w:fldCharType="separate"/>
        </w:r>
        <w:r w:rsidR="006B159B">
          <w:rPr>
            <w:noProof/>
            <w:webHidden/>
          </w:rPr>
          <w:t>1</w:t>
        </w:r>
        <w:r w:rsidR="006B159B">
          <w:rPr>
            <w:noProof/>
            <w:webHidden/>
          </w:rPr>
          <w:fldChar w:fldCharType="end"/>
        </w:r>
      </w:hyperlink>
    </w:p>
    <w:p w14:paraId="1D5987BC" w14:textId="6BDB2613" w:rsidR="006B159B" w:rsidRDefault="00D329CD">
      <w:pPr>
        <w:pStyle w:val="TOC2"/>
        <w:tabs>
          <w:tab w:val="right" w:leader="dot" w:pos="8296"/>
        </w:tabs>
        <w:rPr>
          <w:rFonts w:eastAsiaTheme="minorEastAsia" w:hAnsiTheme="minorHAnsi" w:cstheme="minorBidi"/>
          <w:b w:val="0"/>
          <w:bCs w:val="0"/>
          <w:noProof/>
          <w:sz w:val="21"/>
          <w:szCs w:val="24"/>
        </w:rPr>
      </w:pPr>
      <w:hyperlink w:anchor="_Toc105950292" w:history="1">
        <w:r w:rsidR="006B159B" w:rsidRPr="00E15FC8">
          <w:rPr>
            <w:rStyle w:val="a5"/>
            <w:rFonts w:ascii="黑体" w:eastAsia="黑体" w:hAnsi="黑体" w:cs="黑体"/>
            <w:noProof/>
          </w:rPr>
          <w:t>2.3 系统运行环境</w:t>
        </w:r>
        <w:r w:rsidR="006B159B">
          <w:rPr>
            <w:noProof/>
            <w:webHidden/>
          </w:rPr>
          <w:tab/>
        </w:r>
        <w:r w:rsidR="006B159B">
          <w:rPr>
            <w:noProof/>
            <w:webHidden/>
          </w:rPr>
          <w:fldChar w:fldCharType="begin"/>
        </w:r>
        <w:r w:rsidR="006B159B">
          <w:rPr>
            <w:noProof/>
            <w:webHidden/>
          </w:rPr>
          <w:instrText xml:space="preserve"> PAGEREF _Toc105950292 \h </w:instrText>
        </w:r>
        <w:r w:rsidR="006B159B">
          <w:rPr>
            <w:noProof/>
            <w:webHidden/>
          </w:rPr>
        </w:r>
        <w:r w:rsidR="006B159B">
          <w:rPr>
            <w:noProof/>
            <w:webHidden/>
          </w:rPr>
          <w:fldChar w:fldCharType="separate"/>
        </w:r>
        <w:r w:rsidR="006B159B">
          <w:rPr>
            <w:noProof/>
            <w:webHidden/>
          </w:rPr>
          <w:t>2</w:t>
        </w:r>
        <w:r w:rsidR="006B159B">
          <w:rPr>
            <w:noProof/>
            <w:webHidden/>
          </w:rPr>
          <w:fldChar w:fldCharType="end"/>
        </w:r>
      </w:hyperlink>
    </w:p>
    <w:p w14:paraId="0EB90633" w14:textId="0F7520CB" w:rsidR="006B159B" w:rsidRDefault="00D329CD">
      <w:pPr>
        <w:pStyle w:val="TOC2"/>
        <w:tabs>
          <w:tab w:val="right" w:leader="dot" w:pos="8296"/>
        </w:tabs>
        <w:rPr>
          <w:rFonts w:eastAsiaTheme="minorEastAsia" w:hAnsiTheme="minorHAnsi" w:cstheme="minorBidi"/>
          <w:b w:val="0"/>
          <w:bCs w:val="0"/>
          <w:noProof/>
          <w:sz w:val="21"/>
          <w:szCs w:val="24"/>
        </w:rPr>
      </w:pPr>
      <w:hyperlink w:anchor="_Toc105950293" w:history="1">
        <w:r w:rsidR="006B159B" w:rsidRPr="00E15FC8">
          <w:rPr>
            <w:rStyle w:val="a5"/>
            <w:rFonts w:ascii="黑体" w:eastAsia="黑体" w:hAnsi="黑体" w:cs="黑体"/>
            <w:noProof/>
          </w:rPr>
          <w:t>2.4 相关技术介绍</w:t>
        </w:r>
        <w:r w:rsidR="006B159B">
          <w:rPr>
            <w:noProof/>
            <w:webHidden/>
          </w:rPr>
          <w:tab/>
        </w:r>
        <w:r w:rsidR="006B159B">
          <w:rPr>
            <w:noProof/>
            <w:webHidden/>
          </w:rPr>
          <w:fldChar w:fldCharType="begin"/>
        </w:r>
        <w:r w:rsidR="006B159B">
          <w:rPr>
            <w:noProof/>
            <w:webHidden/>
          </w:rPr>
          <w:instrText xml:space="preserve"> PAGEREF _Toc105950293 \h </w:instrText>
        </w:r>
        <w:r w:rsidR="006B159B">
          <w:rPr>
            <w:noProof/>
            <w:webHidden/>
          </w:rPr>
        </w:r>
        <w:r w:rsidR="006B159B">
          <w:rPr>
            <w:noProof/>
            <w:webHidden/>
          </w:rPr>
          <w:fldChar w:fldCharType="separate"/>
        </w:r>
        <w:r w:rsidR="006B159B">
          <w:rPr>
            <w:noProof/>
            <w:webHidden/>
          </w:rPr>
          <w:t>2</w:t>
        </w:r>
        <w:r w:rsidR="006B159B">
          <w:rPr>
            <w:noProof/>
            <w:webHidden/>
          </w:rPr>
          <w:fldChar w:fldCharType="end"/>
        </w:r>
      </w:hyperlink>
    </w:p>
    <w:p w14:paraId="6B2F9044" w14:textId="2E5D12F0" w:rsidR="006B159B" w:rsidRDefault="00D329CD">
      <w:pPr>
        <w:pStyle w:val="TOC1"/>
        <w:tabs>
          <w:tab w:val="right" w:leader="dot" w:pos="8296"/>
        </w:tabs>
        <w:rPr>
          <w:rFonts w:eastAsiaTheme="minorEastAsia" w:hAnsiTheme="minorHAnsi" w:cstheme="minorBidi"/>
          <w:b w:val="0"/>
          <w:bCs w:val="0"/>
          <w:i w:val="0"/>
          <w:iCs w:val="0"/>
          <w:noProof/>
          <w:sz w:val="21"/>
        </w:rPr>
      </w:pPr>
      <w:hyperlink w:anchor="_Toc105950294" w:history="1">
        <w:r w:rsidR="006B159B" w:rsidRPr="00E15FC8">
          <w:rPr>
            <w:rStyle w:val="a5"/>
            <w:rFonts w:ascii="黑体" w:eastAsia="黑体" w:hAnsi="黑体"/>
            <w:noProof/>
          </w:rPr>
          <w:t>3 系统总体设计</w:t>
        </w:r>
        <w:r w:rsidR="006B159B">
          <w:rPr>
            <w:noProof/>
            <w:webHidden/>
          </w:rPr>
          <w:tab/>
        </w:r>
        <w:r w:rsidR="006B159B">
          <w:rPr>
            <w:noProof/>
            <w:webHidden/>
          </w:rPr>
          <w:fldChar w:fldCharType="begin"/>
        </w:r>
        <w:r w:rsidR="006B159B">
          <w:rPr>
            <w:noProof/>
            <w:webHidden/>
          </w:rPr>
          <w:instrText xml:space="preserve"> PAGEREF _Toc105950294 \h </w:instrText>
        </w:r>
        <w:r w:rsidR="006B159B">
          <w:rPr>
            <w:noProof/>
            <w:webHidden/>
          </w:rPr>
        </w:r>
        <w:r w:rsidR="006B159B">
          <w:rPr>
            <w:noProof/>
            <w:webHidden/>
          </w:rPr>
          <w:fldChar w:fldCharType="separate"/>
        </w:r>
        <w:r w:rsidR="006B159B">
          <w:rPr>
            <w:noProof/>
            <w:webHidden/>
          </w:rPr>
          <w:t>2</w:t>
        </w:r>
        <w:r w:rsidR="006B159B">
          <w:rPr>
            <w:noProof/>
            <w:webHidden/>
          </w:rPr>
          <w:fldChar w:fldCharType="end"/>
        </w:r>
      </w:hyperlink>
    </w:p>
    <w:p w14:paraId="1ABE7452" w14:textId="4C68E991" w:rsidR="006B159B" w:rsidRDefault="00D329CD">
      <w:pPr>
        <w:pStyle w:val="TOC2"/>
        <w:tabs>
          <w:tab w:val="right" w:leader="dot" w:pos="8296"/>
        </w:tabs>
        <w:rPr>
          <w:rFonts w:eastAsiaTheme="minorEastAsia" w:hAnsiTheme="minorHAnsi" w:cstheme="minorBidi"/>
          <w:b w:val="0"/>
          <w:bCs w:val="0"/>
          <w:noProof/>
          <w:sz w:val="21"/>
          <w:szCs w:val="24"/>
        </w:rPr>
      </w:pPr>
      <w:hyperlink w:anchor="_Toc105950295" w:history="1">
        <w:r w:rsidR="006B159B" w:rsidRPr="00E15FC8">
          <w:rPr>
            <w:rStyle w:val="a5"/>
            <w:rFonts w:ascii="黑体" w:eastAsia="黑体" w:hAnsi="黑体" w:cs="黑体"/>
            <w:noProof/>
          </w:rPr>
          <w:t>3.1 系统功能结构设计</w:t>
        </w:r>
        <w:r w:rsidR="006B159B">
          <w:rPr>
            <w:noProof/>
            <w:webHidden/>
          </w:rPr>
          <w:tab/>
        </w:r>
        <w:r w:rsidR="006B159B">
          <w:rPr>
            <w:noProof/>
            <w:webHidden/>
          </w:rPr>
          <w:fldChar w:fldCharType="begin"/>
        </w:r>
        <w:r w:rsidR="006B159B">
          <w:rPr>
            <w:noProof/>
            <w:webHidden/>
          </w:rPr>
          <w:instrText xml:space="preserve"> PAGEREF _Toc105950295 \h </w:instrText>
        </w:r>
        <w:r w:rsidR="006B159B">
          <w:rPr>
            <w:noProof/>
            <w:webHidden/>
          </w:rPr>
        </w:r>
        <w:r w:rsidR="006B159B">
          <w:rPr>
            <w:noProof/>
            <w:webHidden/>
          </w:rPr>
          <w:fldChar w:fldCharType="separate"/>
        </w:r>
        <w:r w:rsidR="006B159B">
          <w:rPr>
            <w:noProof/>
            <w:webHidden/>
          </w:rPr>
          <w:t>2</w:t>
        </w:r>
        <w:r w:rsidR="006B159B">
          <w:rPr>
            <w:noProof/>
            <w:webHidden/>
          </w:rPr>
          <w:fldChar w:fldCharType="end"/>
        </w:r>
      </w:hyperlink>
    </w:p>
    <w:p w14:paraId="17812BC2" w14:textId="564CFDB4" w:rsidR="006B159B" w:rsidRDefault="00D329CD">
      <w:pPr>
        <w:pStyle w:val="TOC2"/>
        <w:tabs>
          <w:tab w:val="right" w:leader="dot" w:pos="8296"/>
        </w:tabs>
        <w:rPr>
          <w:rFonts w:eastAsiaTheme="minorEastAsia" w:hAnsiTheme="minorHAnsi" w:cstheme="minorBidi"/>
          <w:b w:val="0"/>
          <w:bCs w:val="0"/>
          <w:noProof/>
          <w:sz w:val="21"/>
          <w:szCs w:val="24"/>
        </w:rPr>
      </w:pPr>
      <w:hyperlink w:anchor="_Toc105950296" w:history="1">
        <w:r w:rsidR="006B159B" w:rsidRPr="00E15FC8">
          <w:rPr>
            <w:rStyle w:val="a5"/>
            <w:rFonts w:ascii="黑体" w:eastAsia="黑体" w:hAnsi="黑体" w:cs="黑体"/>
            <w:noProof/>
          </w:rPr>
          <w:t>3.2 系统功能流程设计</w:t>
        </w:r>
        <w:r w:rsidR="006B159B">
          <w:rPr>
            <w:noProof/>
            <w:webHidden/>
          </w:rPr>
          <w:tab/>
        </w:r>
        <w:r w:rsidR="006B159B">
          <w:rPr>
            <w:noProof/>
            <w:webHidden/>
          </w:rPr>
          <w:fldChar w:fldCharType="begin"/>
        </w:r>
        <w:r w:rsidR="006B159B">
          <w:rPr>
            <w:noProof/>
            <w:webHidden/>
          </w:rPr>
          <w:instrText xml:space="preserve"> PAGEREF _Toc105950296 \h </w:instrText>
        </w:r>
        <w:r w:rsidR="006B159B">
          <w:rPr>
            <w:noProof/>
            <w:webHidden/>
          </w:rPr>
        </w:r>
        <w:r w:rsidR="006B159B">
          <w:rPr>
            <w:noProof/>
            <w:webHidden/>
          </w:rPr>
          <w:fldChar w:fldCharType="separate"/>
        </w:r>
        <w:r w:rsidR="006B159B">
          <w:rPr>
            <w:noProof/>
            <w:webHidden/>
          </w:rPr>
          <w:t>2</w:t>
        </w:r>
        <w:r w:rsidR="006B159B">
          <w:rPr>
            <w:noProof/>
            <w:webHidden/>
          </w:rPr>
          <w:fldChar w:fldCharType="end"/>
        </w:r>
      </w:hyperlink>
    </w:p>
    <w:p w14:paraId="51786D45" w14:textId="3B39D187" w:rsidR="006B159B" w:rsidRDefault="00D329CD">
      <w:pPr>
        <w:pStyle w:val="TOC3"/>
        <w:tabs>
          <w:tab w:val="right" w:leader="dot" w:pos="8296"/>
        </w:tabs>
        <w:rPr>
          <w:rFonts w:eastAsiaTheme="minorEastAsia" w:hAnsiTheme="minorHAnsi" w:cstheme="minorBidi"/>
          <w:noProof/>
          <w:sz w:val="21"/>
          <w:szCs w:val="24"/>
        </w:rPr>
      </w:pPr>
      <w:hyperlink w:anchor="_Toc105950297" w:history="1">
        <w:r w:rsidR="006B159B" w:rsidRPr="00E15FC8">
          <w:rPr>
            <w:rStyle w:val="a5"/>
            <w:rFonts w:ascii="Times New Roman" w:hAnsi="Times New Roman"/>
            <w:noProof/>
          </w:rPr>
          <w:t xml:space="preserve">3.2.1  </w:t>
        </w:r>
        <w:r w:rsidR="006B159B" w:rsidRPr="00E15FC8">
          <w:rPr>
            <w:rStyle w:val="a5"/>
            <w:noProof/>
          </w:rPr>
          <w:t>XX功能</w:t>
        </w:r>
        <w:r w:rsidR="006B159B" w:rsidRPr="00E15FC8">
          <w:rPr>
            <w:rStyle w:val="a5"/>
            <w:rFonts w:ascii="Times New Roman" w:hAnsi="Times New Roman"/>
            <w:noProof/>
          </w:rPr>
          <w:t>流程设计</w:t>
        </w:r>
        <w:r w:rsidR="006B159B">
          <w:rPr>
            <w:noProof/>
            <w:webHidden/>
          </w:rPr>
          <w:tab/>
        </w:r>
        <w:r w:rsidR="006B159B">
          <w:rPr>
            <w:noProof/>
            <w:webHidden/>
          </w:rPr>
          <w:fldChar w:fldCharType="begin"/>
        </w:r>
        <w:r w:rsidR="006B159B">
          <w:rPr>
            <w:noProof/>
            <w:webHidden/>
          </w:rPr>
          <w:instrText xml:space="preserve"> PAGEREF _Toc105950297 \h </w:instrText>
        </w:r>
        <w:r w:rsidR="006B159B">
          <w:rPr>
            <w:noProof/>
            <w:webHidden/>
          </w:rPr>
        </w:r>
        <w:r w:rsidR="006B159B">
          <w:rPr>
            <w:noProof/>
            <w:webHidden/>
          </w:rPr>
          <w:fldChar w:fldCharType="separate"/>
        </w:r>
        <w:r w:rsidR="006B159B">
          <w:rPr>
            <w:noProof/>
            <w:webHidden/>
          </w:rPr>
          <w:t>2</w:t>
        </w:r>
        <w:r w:rsidR="006B159B">
          <w:rPr>
            <w:noProof/>
            <w:webHidden/>
          </w:rPr>
          <w:fldChar w:fldCharType="end"/>
        </w:r>
      </w:hyperlink>
    </w:p>
    <w:p w14:paraId="1404C7F6" w14:textId="384454D1" w:rsidR="006B159B" w:rsidRDefault="00D329CD">
      <w:pPr>
        <w:pStyle w:val="TOC3"/>
        <w:tabs>
          <w:tab w:val="right" w:leader="dot" w:pos="8296"/>
        </w:tabs>
        <w:rPr>
          <w:rFonts w:eastAsiaTheme="minorEastAsia" w:hAnsiTheme="minorHAnsi" w:cstheme="minorBidi"/>
          <w:noProof/>
          <w:sz w:val="21"/>
          <w:szCs w:val="24"/>
        </w:rPr>
      </w:pPr>
      <w:hyperlink w:anchor="_Toc105950298" w:history="1">
        <w:r w:rsidR="006B159B" w:rsidRPr="00E15FC8">
          <w:rPr>
            <w:rStyle w:val="a5"/>
            <w:rFonts w:ascii="Times New Roman" w:hAnsi="Times New Roman"/>
            <w:noProof/>
          </w:rPr>
          <w:t xml:space="preserve">3.2.2  </w:t>
        </w:r>
        <w:r w:rsidR="006B159B" w:rsidRPr="00E15FC8">
          <w:rPr>
            <w:rStyle w:val="a5"/>
            <w:noProof/>
          </w:rPr>
          <w:t>XX</w:t>
        </w:r>
        <w:r w:rsidR="006B159B" w:rsidRPr="00E15FC8">
          <w:rPr>
            <w:rStyle w:val="a5"/>
            <w:rFonts w:ascii="Times New Roman" w:hAnsi="Times New Roman"/>
            <w:noProof/>
          </w:rPr>
          <w:t>流程设计</w:t>
        </w:r>
        <w:r w:rsidR="006B159B">
          <w:rPr>
            <w:noProof/>
            <w:webHidden/>
          </w:rPr>
          <w:tab/>
        </w:r>
        <w:r w:rsidR="006B159B">
          <w:rPr>
            <w:noProof/>
            <w:webHidden/>
          </w:rPr>
          <w:fldChar w:fldCharType="begin"/>
        </w:r>
        <w:r w:rsidR="006B159B">
          <w:rPr>
            <w:noProof/>
            <w:webHidden/>
          </w:rPr>
          <w:instrText xml:space="preserve"> PAGEREF _Toc105950298 \h </w:instrText>
        </w:r>
        <w:r w:rsidR="006B159B">
          <w:rPr>
            <w:noProof/>
            <w:webHidden/>
          </w:rPr>
        </w:r>
        <w:r w:rsidR="006B159B">
          <w:rPr>
            <w:noProof/>
            <w:webHidden/>
          </w:rPr>
          <w:fldChar w:fldCharType="separate"/>
        </w:r>
        <w:r w:rsidR="006B159B">
          <w:rPr>
            <w:noProof/>
            <w:webHidden/>
          </w:rPr>
          <w:t>2</w:t>
        </w:r>
        <w:r w:rsidR="006B159B">
          <w:rPr>
            <w:noProof/>
            <w:webHidden/>
          </w:rPr>
          <w:fldChar w:fldCharType="end"/>
        </w:r>
      </w:hyperlink>
    </w:p>
    <w:p w14:paraId="1677DE52" w14:textId="6FE88096" w:rsidR="006B159B" w:rsidRDefault="00D329CD">
      <w:pPr>
        <w:pStyle w:val="TOC2"/>
        <w:tabs>
          <w:tab w:val="right" w:leader="dot" w:pos="8296"/>
        </w:tabs>
        <w:rPr>
          <w:rFonts w:eastAsiaTheme="minorEastAsia" w:hAnsiTheme="minorHAnsi" w:cstheme="minorBidi"/>
          <w:b w:val="0"/>
          <w:bCs w:val="0"/>
          <w:noProof/>
          <w:sz w:val="21"/>
          <w:szCs w:val="24"/>
        </w:rPr>
      </w:pPr>
      <w:hyperlink w:anchor="_Toc105950299" w:history="1">
        <w:r w:rsidR="006B159B" w:rsidRPr="00E15FC8">
          <w:rPr>
            <w:rStyle w:val="a5"/>
            <w:rFonts w:ascii="黑体" w:eastAsia="黑体" w:hAnsi="黑体" w:cs="黑体"/>
            <w:noProof/>
          </w:rPr>
          <w:t>3.3 数据库设计</w:t>
        </w:r>
        <w:r w:rsidR="006B159B">
          <w:rPr>
            <w:noProof/>
            <w:webHidden/>
          </w:rPr>
          <w:tab/>
        </w:r>
        <w:r w:rsidR="006B159B">
          <w:rPr>
            <w:noProof/>
            <w:webHidden/>
          </w:rPr>
          <w:fldChar w:fldCharType="begin"/>
        </w:r>
        <w:r w:rsidR="006B159B">
          <w:rPr>
            <w:noProof/>
            <w:webHidden/>
          </w:rPr>
          <w:instrText xml:space="preserve"> PAGEREF _Toc105950299 \h </w:instrText>
        </w:r>
        <w:r w:rsidR="006B159B">
          <w:rPr>
            <w:noProof/>
            <w:webHidden/>
          </w:rPr>
        </w:r>
        <w:r w:rsidR="006B159B">
          <w:rPr>
            <w:noProof/>
            <w:webHidden/>
          </w:rPr>
          <w:fldChar w:fldCharType="separate"/>
        </w:r>
        <w:r w:rsidR="006B159B">
          <w:rPr>
            <w:noProof/>
            <w:webHidden/>
          </w:rPr>
          <w:t>2</w:t>
        </w:r>
        <w:r w:rsidR="006B159B">
          <w:rPr>
            <w:noProof/>
            <w:webHidden/>
          </w:rPr>
          <w:fldChar w:fldCharType="end"/>
        </w:r>
      </w:hyperlink>
    </w:p>
    <w:p w14:paraId="0F989AE0" w14:textId="6315AEF7" w:rsidR="006B159B" w:rsidRDefault="00D329CD">
      <w:pPr>
        <w:pStyle w:val="TOC3"/>
        <w:tabs>
          <w:tab w:val="right" w:leader="dot" w:pos="8296"/>
        </w:tabs>
        <w:rPr>
          <w:rFonts w:eastAsiaTheme="minorEastAsia" w:hAnsiTheme="minorHAnsi" w:cstheme="minorBidi"/>
          <w:noProof/>
          <w:sz w:val="21"/>
          <w:szCs w:val="24"/>
        </w:rPr>
      </w:pPr>
      <w:hyperlink w:anchor="_Toc105950300" w:history="1">
        <w:r w:rsidR="006B159B" w:rsidRPr="00E15FC8">
          <w:rPr>
            <w:rStyle w:val="a5"/>
            <w:rFonts w:ascii="Times New Roman" w:hAnsi="Times New Roman"/>
            <w:noProof/>
          </w:rPr>
          <w:t>3.3.1</w:t>
        </w:r>
        <w:r w:rsidR="006B159B" w:rsidRPr="00E15FC8">
          <w:rPr>
            <w:rStyle w:val="a5"/>
            <w:rFonts w:ascii="Times New Roman" w:hAnsi="Times New Roman"/>
            <w:noProof/>
          </w:rPr>
          <w:t>概念结构设计</w:t>
        </w:r>
        <w:r w:rsidR="006B159B">
          <w:rPr>
            <w:noProof/>
            <w:webHidden/>
          </w:rPr>
          <w:tab/>
        </w:r>
        <w:r w:rsidR="006B159B">
          <w:rPr>
            <w:noProof/>
            <w:webHidden/>
          </w:rPr>
          <w:fldChar w:fldCharType="begin"/>
        </w:r>
        <w:r w:rsidR="006B159B">
          <w:rPr>
            <w:noProof/>
            <w:webHidden/>
          </w:rPr>
          <w:instrText xml:space="preserve"> PAGEREF _Toc105950300 \h </w:instrText>
        </w:r>
        <w:r w:rsidR="006B159B">
          <w:rPr>
            <w:noProof/>
            <w:webHidden/>
          </w:rPr>
        </w:r>
        <w:r w:rsidR="006B159B">
          <w:rPr>
            <w:noProof/>
            <w:webHidden/>
          </w:rPr>
          <w:fldChar w:fldCharType="separate"/>
        </w:r>
        <w:r w:rsidR="006B159B">
          <w:rPr>
            <w:noProof/>
            <w:webHidden/>
          </w:rPr>
          <w:t>3</w:t>
        </w:r>
        <w:r w:rsidR="006B159B">
          <w:rPr>
            <w:noProof/>
            <w:webHidden/>
          </w:rPr>
          <w:fldChar w:fldCharType="end"/>
        </w:r>
      </w:hyperlink>
    </w:p>
    <w:p w14:paraId="6C7A47DB" w14:textId="3B87F86B" w:rsidR="006B159B" w:rsidRDefault="00D329CD">
      <w:pPr>
        <w:pStyle w:val="TOC3"/>
        <w:tabs>
          <w:tab w:val="right" w:leader="dot" w:pos="8296"/>
        </w:tabs>
        <w:rPr>
          <w:rFonts w:eastAsiaTheme="minorEastAsia" w:hAnsiTheme="minorHAnsi" w:cstheme="minorBidi"/>
          <w:noProof/>
          <w:sz w:val="21"/>
          <w:szCs w:val="24"/>
        </w:rPr>
      </w:pPr>
      <w:hyperlink w:anchor="_Toc105950301" w:history="1">
        <w:r w:rsidR="006B159B" w:rsidRPr="00E15FC8">
          <w:rPr>
            <w:rStyle w:val="a5"/>
            <w:rFonts w:ascii="Times New Roman" w:hAnsi="Times New Roman"/>
            <w:noProof/>
          </w:rPr>
          <w:t>3.3.2</w:t>
        </w:r>
        <w:r w:rsidR="006B159B" w:rsidRPr="00E15FC8">
          <w:rPr>
            <w:rStyle w:val="a5"/>
            <w:rFonts w:ascii="Times New Roman" w:hAnsi="Times New Roman"/>
            <w:noProof/>
          </w:rPr>
          <w:t>逻辑结构设计</w:t>
        </w:r>
        <w:r w:rsidR="006B159B">
          <w:rPr>
            <w:noProof/>
            <w:webHidden/>
          </w:rPr>
          <w:tab/>
        </w:r>
        <w:r w:rsidR="006B159B">
          <w:rPr>
            <w:noProof/>
            <w:webHidden/>
          </w:rPr>
          <w:fldChar w:fldCharType="begin"/>
        </w:r>
        <w:r w:rsidR="006B159B">
          <w:rPr>
            <w:noProof/>
            <w:webHidden/>
          </w:rPr>
          <w:instrText xml:space="preserve"> PAGEREF _Toc105950301 \h </w:instrText>
        </w:r>
        <w:r w:rsidR="006B159B">
          <w:rPr>
            <w:noProof/>
            <w:webHidden/>
          </w:rPr>
        </w:r>
        <w:r w:rsidR="006B159B">
          <w:rPr>
            <w:noProof/>
            <w:webHidden/>
          </w:rPr>
          <w:fldChar w:fldCharType="separate"/>
        </w:r>
        <w:r w:rsidR="006B159B">
          <w:rPr>
            <w:noProof/>
            <w:webHidden/>
          </w:rPr>
          <w:t>3</w:t>
        </w:r>
        <w:r w:rsidR="006B159B">
          <w:rPr>
            <w:noProof/>
            <w:webHidden/>
          </w:rPr>
          <w:fldChar w:fldCharType="end"/>
        </w:r>
      </w:hyperlink>
    </w:p>
    <w:p w14:paraId="2A239D83" w14:textId="5E4321D3" w:rsidR="006B159B" w:rsidRDefault="00D329CD">
      <w:pPr>
        <w:pStyle w:val="TOC1"/>
        <w:tabs>
          <w:tab w:val="right" w:leader="dot" w:pos="8296"/>
        </w:tabs>
        <w:rPr>
          <w:rFonts w:eastAsiaTheme="minorEastAsia" w:hAnsiTheme="minorHAnsi" w:cstheme="minorBidi"/>
          <w:b w:val="0"/>
          <w:bCs w:val="0"/>
          <w:i w:val="0"/>
          <w:iCs w:val="0"/>
          <w:noProof/>
          <w:sz w:val="21"/>
        </w:rPr>
      </w:pPr>
      <w:hyperlink w:anchor="_Toc105950302" w:history="1">
        <w:r w:rsidR="006B159B" w:rsidRPr="00E15FC8">
          <w:rPr>
            <w:rStyle w:val="a5"/>
            <w:rFonts w:ascii="黑体" w:eastAsia="黑体" w:hAnsi="黑体"/>
            <w:noProof/>
          </w:rPr>
          <w:t>4系统详细设计</w:t>
        </w:r>
        <w:r w:rsidR="006B159B">
          <w:rPr>
            <w:noProof/>
            <w:webHidden/>
          </w:rPr>
          <w:tab/>
        </w:r>
        <w:r w:rsidR="006B159B">
          <w:rPr>
            <w:noProof/>
            <w:webHidden/>
          </w:rPr>
          <w:fldChar w:fldCharType="begin"/>
        </w:r>
        <w:r w:rsidR="006B159B">
          <w:rPr>
            <w:noProof/>
            <w:webHidden/>
          </w:rPr>
          <w:instrText xml:space="preserve"> PAGEREF _Toc105950302 \h </w:instrText>
        </w:r>
        <w:r w:rsidR="006B159B">
          <w:rPr>
            <w:noProof/>
            <w:webHidden/>
          </w:rPr>
        </w:r>
        <w:r w:rsidR="006B159B">
          <w:rPr>
            <w:noProof/>
            <w:webHidden/>
          </w:rPr>
          <w:fldChar w:fldCharType="separate"/>
        </w:r>
        <w:r w:rsidR="006B159B">
          <w:rPr>
            <w:noProof/>
            <w:webHidden/>
          </w:rPr>
          <w:t>3</w:t>
        </w:r>
        <w:r w:rsidR="006B159B">
          <w:rPr>
            <w:noProof/>
            <w:webHidden/>
          </w:rPr>
          <w:fldChar w:fldCharType="end"/>
        </w:r>
      </w:hyperlink>
    </w:p>
    <w:p w14:paraId="335E754B" w14:textId="2BFAAFBE" w:rsidR="006B159B" w:rsidRDefault="00D329CD">
      <w:pPr>
        <w:pStyle w:val="TOC2"/>
        <w:tabs>
          <w:tab w:val="right" w:leader="dot" w:pos="8296"/>
        </w:tabs>
        <w:rPr>
          <w:rFonts w:eastAsiaTheme="minorEastAsia" w:hAnsiTheme="minorHAnsi" w:cstheme="minorBidi"/>
          <w:b w:val="0"/>
          <w:bCs w:val="0"/>
          <w:noProof/>
          <w:sz w:val="21"/>
          <w:szCs w:val="24"/>
        </w:rPr>
      </w:pPr>
      <w:hyperlink w:anchor="_Toc105950303" w:history="1">
        <w:r w:rsidR="006B159B" w:rsidRPr="00E15FC8">
          <w:rPr>
            <w:rStyle w:val="a5"/>
            <w:rFonts w:ascii="黑体" w:eastAsia="黑体" w:hAnsi="黑体" w:cs="黑体"/>
            <w:noProof/>
          </w:rPr>
          <w:t>4.1 XX模块详细设计</w:t>
        </w:r>
        <w:r w:rsidR="006B159B">
          <w:rPr>
            <w:noProof/>
            <w:webHidden/>
          </w:rPr>
          <w:tab/>
        </w:r>
        <w:r w:rsidR="006B159B">
          <w:rPr>
            <w:noProof/>
            <w:webHidden/>
          </w:rPr>
          <w:fldChar w:fldCharType="begin"/>
        </w:r>
        <w:r w:rsidR="006B159B">
          <w:rPr>
            <w:noProof/>
            <w:webHidden/>
          </w:rPr>
          <w:instrText xml:space="preserve"> PAGEREF _Toc105950303 \h </w:instrText>
        </w:r>
        <w:r w:rsidR="006B159B">
          <w:rPr>
            <w:noProof/>
            <w:webHidden/>
          </w:rPr>
        </w:r>
        <w:r w:rsidR="006B159B">
          <w:rPr>
            <w:noProof/>
            <w:webHidden/>
          </w:rPr>
          <w:fldChar w:fldCharType="separate"/>
        </w:r>
        <w:r w:rsidR="006B159B">
          <w:rPr>
            <w:noProof/>
            <w:webHidden/>
          </w:rPr>
          <w:t>3</w:t>
        </w:r>
        <w:r w:rsidR="006B159B">
          <w:rPr>
            <w:noProof/>
            <w:webHidden/>
          </w:rPr>
          <w:fldChar w:fldCharType="end"/>
        </w:r>
      </w:hyperlink>
    </w:p>
    <w:p w14:paraId="49C69BC2" w14:textId="0D7ADEE4" w:rsidR="006B159B" w:rsidRDefault="00D329CD">
      <w:pPr>
        <w:pStyle w:val="TOC1"/>
        <w:tabs>
          <w:tab w:val="right" w:leader="dot" w:pos="8296"/>
        </w:tabs>
        <w:rPr>
          <w:rFonts w:eastAsiaTheme="minorEastAsia" w:hAnsiTheme="minorHAnsi" w:cstheme="minorBidi"/>
          <w:b w:val="0"/>
          <w:bCs w:val="0"/>
          <w:i w:val="0"/>
          <w:iCs w:val="0"/>
          <w:noProof/>
          <w:sz w:val="21"/>
        </w:rPr>
      </w:pPr>
      <w:hyperlink w:anchor="_Toc105950304" w:history="1">
        <w:r w:rsidR="006B159B" w:rsidRPr="00E15FC8">
          <w:rPr>
            <w:rStyle w:val="a5"/>
            <w:rFonts w:ascii="黑体" w:eastAsia="黑体" w:hAnsi="黑体"/>
            <w:noProof/>
          </w:rPr>
          <w:t>5 系统实现</w:t>
        </w:r>
        <w:r w:rsidR="006B159B">
          <w:rPr>
            <w:noProof/>
            <w:webHidden/>
          </w:rPr>
          <w:tab/>
        </w:r>
        <w:r w:rsidR="006B159B">
          <w:rPr>
            <w:noProof/>
            <w:webHidden/>
          </w:rPr>
          <w:fldChar w:fldCharType="begin"/>
        </w:r>
        <w:r w:rsidR="006B159B">
          <w:rPr>
            <w:noProof/>
            <w:webHidden/>
          </w:rPr>
          <w:instrText xml:space="preserve"> PAGEREF _Toc105950304 \h </w:instrText>
        </w:r>
        <w:r w:rsidR="006B159B">
          <w:rPr>
            <w:noProof/>
            <w:webHidden/>
          </w:rPr>
        </w:r>
        <w:r w:rsidR="006B159B">
          <w:rPr>
            <w:noProof/>
            <w:webHidden/>
          </w:rPr>
          <w:fldChar w:fldCharType="separate"/>
        </w:r>
        <w:r w:rsidR="006B159B">
          <w:rPr>
            <w:noProof/>
            <w:webHidden/>
          </w:rPr>
          <w:t>4</w:t>
        </w:r>
        <w:r w:rsidR="006B159B">
          <w:rPr>
            <w:noProof/>
            <w:webHidden/>
          </w:rPr>
          <w:fldChar w:fldCharType="end"/>
        </w:r>
      </w:hyperlink>
    </w:p>
    <w:p w14:paraId="63522F53" w14:textId="20E5A4AC" w:rsidR="006B159B" w:rsidRDefault="00D329CD">
      <w:pPr>
        <w:pStyle w:val="TOC2"/>
        <w:tabs>
          <w:tab w:val="right" w:leader="dot" w:pos="8296"/>
        </w:tabs>
        <w:rPr>
          <w:rFonts w:eastAsiaTheme="minorEastAsia" w:hAnsiTheme="minorHAnsi" w:cstheme="minorBidi"/>
          <w:b w:val="0"/>
          <w:bCs w:val="0"/>
          <w:noProof/>
          <w:sz w:val="21"/>
          <w:szCs w:val="24"/>
        </w:rPr>
      </w:pPr>
      <w:hyperlink w:anchor="_Toc105950305" w:history="1">
        <w:r w:rsidR="006B159B" w:rsidRPr="00E15FC8">
          <w:rPr>
            <w:rStyle w:val="a5"/>
            <w:rFonts w:ascii="黑体" w:eastAsia="黑体" w:hAnsi="黑体" w:cs="黑体"/>
            <w:noProof/>
          </w:rPr>
          <w:t>5.1 XX模块实现</w:t>
        </w:r>
        <w:r w:rsidR="006B159B">
          <w:rPr>
            <w:noProof/>
            <w:webHidden/>
          </w:rPr>
          <w:tab/>
        </w:r>
        <w:r w:rsidR="006B159B">
          <w:rPr>
            <w:noProof/>
            <w:webHidden/>
          </w:rPr>
          <w:fldChar w:fldCharType="begin"/>
        </w:r>
        <w:r w:rsidR="006B159B">
          <w:rPr>
            <w:noProof/>
            <w:webHidden/>
          </w:rPr>
          <w:instrText xml:space="preserve"> PAGEREF _Toc105950305 \h </w:instrText>
        </w:r>
        <w:r w:rsidR="006B159B">
          <w:rPr>
            <w:noProof/>
            <w:webHidden/>
          </w:rPr>
        </w:r>
        <w:r w:rsidR="006B159B">
          <w:rPr>
            <w:noProof/>
            <w:webHidden/>
          </w:rPr>
          <w:fldChar w:fldCharType="separate"/>
        </w:r>
        <w:r w:rsidR="006B159B">
          <w:rPr>
            <w:noProof/>
            <w:webHidden/>
          </w:rPr>
          <w:t>4</w:t>
        </w:r>
        <w:r w:rsidR="006B159B">
          <w:rPr>
            <w:noProof/>
            <w:webHidden/>
          </w:rPr>
          <w:fldChar w:fldCharType="end"/>
        </w:r>
      </w:hyperlink>
    </w:p>
    <w:p w14:paraId="62EE78CA" w14:textId="5E5044D8" w:rsidR="006B159B" w:rsidRDefault="00D329CD">
      <w:pPr>
        <w:pStyle w:val="TOC2"/>
        <w:tabs>
          <w:tab w:val="right" w:leader="dot" w:pos="8296"/>
        </w:tabs>
        <w:rPr>
          <w:rFonts w:eastAsiaTheme="minorEastAsia" w:hAnsiTheme="minorHAnsi" w:cstheme="minorBidi"/>
          <w:b w:val="0"/>
          <w:bCs w:val="0"/>
          <w:noProof/>
          <w:sz w:val="21"/>
          <w:szCs w:val="24"/>
        </w:rPr>
      </w:pPr>
      <w:hyperlink w:anchor="_Toc105950306" w:history="1">
        <w:r w:rsidR="006B159B" w:rsidRPr="00E15FC8">
          <w:rPr>
            <w:rStyle w:val="a5"/>
            <w:rFonts w:ascii="黑体" w:eastAsia="黑体" w:hAnsi="黑体" w:cs="黑体"/>
            <w:noProof/>
          </w:rPr>
          <w:t>5.2 XX模块实现</w:t>
        </w:r>
        <w:r w:rsidR="006B159B">
          <w:rPr>
            <w:noProof/>
            <w:webHidden/>
          </w:rPr>
          <w:tab/>
        </w:r>
        <w:r w:rsidR="006B159B">
          <w:rPr>
            <w:noProof/>
            <w:webHidden/>
          </w:rPr>
          <w:fldChar w:fldCharType="begin"/>
        </w:r>
        <w:r w:rsidR="006B159B">
          <w:rPr>
            <w:noProof/>
            <w:webHidden/>
          </w:rPr>
          <w:instrText xml:space="preserve"> PAGEREF _Toc105950306 \h </w:instrText>
        </w:r>
        <w:r w:rsidR="006B159B">
          <w:rPr>
            <w:noProof/>
            <w:webHidden/>
          </w:rPr>
        </w:r>
        <w:r w:rsidR="006B159B">
          <w:rPr>
            <w:noProof/>
            <w:webHidden/>
          </w:rPr>
          <w:fldChar w:fldCharType="separate"/>
        </w:r>
        <w:r w:rsidR="006B159B">
          <w:rPr>
            <w:noProof/>
            <w:webHidden/>
          </w:rPr>
          <w:t>4</w:t>
        </w:r>
        <w:r w:rsidR="006B159B">
          <w:rPr>
            <w:noProof/>
            <w:webHidden/>
          </w:rPr>
          <w:fldChar w:fldCharType="end"/>
        </w:r>
      </w:hyperlink>
    </w:p>
    <w:p w14:paraId="719CBDF6" w14:textId="36AA390A" w:rsidR="006B159B" w:rsidRDefault="00D329CD">
      <w:pPr>
        <w:pStyle w:val="TOC1"/>
        <w:tabs>
          <w:tab w:val="right" w:leader="dot" w:pos="8296"/>
        </w:tabs>
        <w:rPr>
          <w:rFonts w:eastAsiaTheme="minorEastAsia" w:hAnsiTheme="minorHAnsi" w:cstheme="minorBidi"/>
          <w:b w:val="0"/>
          <w:bCs w:val="0"/>
          <w:i w:val="0"/>
          <w:iCs w:val="0"/>
          <w:noProof/>
          <w:sz w:val="21"/>
        </w:rPr>
      </w:pPr>
      <w:hyperlink w:anchor="_Toc105950307" w:history="1">
        <w:r w:rsidR="006B159B" w:rsidRPr="00E15FC8">
          <w:rPr>
            <w:rStyle w:val="a5"/>
            <w:rFonts w:ascii="黑体" w:eastAsia="黑体" w:hAnsi="黑体"/>
            <w:noProof/>
          </w:rPr>
          <w:t>6 总结</w:t>
        </w:r>
        <w:r w:rsidR="006B159B">
          <w:rPr>
            <w:noProof/>
            <w:webHidden/>
          </w:rPr>
          <w:tab/>
        </w:r>
        <w:r w:rsidR="006B159B">
          <w:rPr>
            <w:noProof/>
            <w:webHidden/>
          </w:rPr>
          <w:fldChar w:fldCharType="begin"/>
        </w:r>
        <w:r w:rsidR="006B159B">
          <w:rPr>
            <w:noProof/>
            <w:webHidden/>
          </w:rPr>
          <w:instrText xml:space="preserve"> PAGEREF _Toc105950307 \h </w:instrText>
        </w:r>
        <w:r w:rsidR="006B159B">
          <w:rPr>
            <w:noProof/>
            <w:webHidden/>
          </w:rPr>
        </w:r>
        <w:r w:rsidR="006B159B">
          <w:rPr>
            <w:noProof/>
            <w:webHidden/>
          </w:rPr>
          <w:fldChar w:fldCharType="separate"/>
        </w:r>
        <w:r w:rsidR="006B159B">
          <w:rPr>
            <w:noProof/>
            <w:webHidden/>
          </w:rPr>
          <w:t>4</w:t>
        </w:r>
        <w:r w:rsidR="006B159B">
          <w:rPr>
            <w:noProof/>
            <w:webHidden/>
          </w:rPr>
          <w:fldChar w:fldCharType="end"/>
        </w:r>
      </w:hyperlink>
    </w:p>
    <w:p w14:paraId="6949C683" w14:textId="25308BBE" w:rsidR="00D84525" w:rsidRDefault="00D84525" w:rsidP="00014ACB">
      <w:pPr>
        <w:spacing w:line="300" w:lineRule="auto"/>
        <w:jc w:val="center"/>
        <w:rPr>
          <w:rFonts w:ascii="Times New Roman" w:eastAsia="楷体" w:hAnsi="Times New Roman"/>
          <w:szCs w:val="21"/>
        </w:rPr>
        <w:sectPr w:rsidR="00D84525" w:rsidSect="001128C3">
          <w:footerReference w:type="default" r:id="rId10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  <w:r>
        <w:rPr>
          <w:rFonts w:ascii="黑体" w:eastAsia="黑体" w:hAnsi="宋体"/>
          <w:spacing w:val="20"/>
          <w:sz w:val="32"/>
          <w:szCs w:val="32"/>
        </w:rPr>
        <w:fldChar w:fldCharType="end"/>
      </w:r>
      <w:bookmarkEnd w:id="0"/>
      <w:bookmarkEnd w:id="1"/>
      <w:bookmarkEnd w:id="2"/>
      <w:bookmarkEnd w:id="3"/>
      <w:bookmarkEnd w:id="4"/>
    </w:p>
    <w:p w14:paraId="2565E5B4" w14:textId="69D98E70" w:rsidR="00014ACB" w:rsidRDefault="008B4E47" w:rsidP="00014ACB">
      <w:pPr>
        <w:spacing w:line="300" w:lineRule="auto"/>
        <w:jc w:val="center"/>
        <w:rPr>
          <w:rFonts w:ascii="黑体" w:eastAsia="黑体" w:hAnsi="宋体"/>
          <w:spacing w:val="20"/>
          <w:szCs w:val="21"/>
        </w:rPr>
      </w:pPr>
      <w:bookmarkStart w:id="5" w:name="_Toc17569"/>
      <w:bookmarkStart w:id="6" w:name="_Toc31929"/>
      <w:bookmarkStart w:id="7" w:name="_Toc8666"/>
      <w:bookmarkStart w:id="8" w:name="_Toc10324"/>
      <w:bookmarkStart w:id="9" w:name="_Toc18106_WPSOffice_Level1"/>
      <w:bookmarkStart w:id="10" w:name="_Toc16215"/>
      <w:bookmarkStart w:id="11" w:name="_Toc31470"/>
      <w:bookmarkStart w:id="12" w:name="_Toc11292_WPSOffice_Level1"/>
      <w:bookmarkStart w:id="13" w:name="_Toc15524"/>
      <w:bookmarkStart w:id="14" w:name="_Toc23525_WPSOffice_Level1"/>
      <w:bookmarkStart w:id="15" w:name="_Toc516144840"/>
      <w:r w:rsidRPr="008B4E47">
        <w:rPr>
          <w:rFonts w:ascii="黑体" w:eastAsia="黑体" w:hAnsi="宋体" w:hint="eastAsia"/>
          <w:spacing w:val="20"/>
          <w:sz w:val="32"/>
          <w:szCs w:val="32"/>
        </w:rPr>
        <w:lastRenderedPageBreak/>
        <w:t>小型超市商品管理系统设计与实现</w:t>
      </w:r>
    </w:p>
    <w:p w14:paraId="5129E74E" w14:textId="052BE0F5" w:rsidR="00014ACB" w:rsidRDefault="008B4E47" w:rsidP="003875E0">
      <w:pPr>
        <w:spacing w:line="300" w:lineRule="auto"/>
        <w:jc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鲁哲豪</w:t>
      </w:r>
      <w:r w:rsidR="003875E0">
        <w:rPr>
          <w:rFonts w:ascii="宋体" w:hAnsi="宋体" w:hint="eastAsia"/>
          <w:sz w:val="28"/>
          <w:szCs w:val="28"/>
        </w:rPr>
        <w:t xml:space="preserve"> 王子荀</w:t>
      </w:r>
    </w:p>
    <w:p w14:paraId="4F9B8F06" w14:textId="77777777" w:rsidR="00014ACB" w:rsidRDefault="00014ACB" w:rsidP="00014ACB">
      <w:pPr>
        <w:spacing w:line="300" w:lineRule="auto"/>
        <w:jc w:val="center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南京信息工程大学计算机与软件学院，江苏 南京 210044</w:t>
      </w:r>
    </w:p>
    <w:p w14:paraId="1DCAC468" w14:textId="77777777" w:rsidR="00014ACB" w:rsidRDefault="00014ACB" w:rsidP="00014ACB">
      <w:pPr>
        <w:spacing w:line="300" w:lineRule="auto"/>
        <w:jc w:val="center"/>
        <w:rPr>
          <w:rFonts w:ascii="宋体" w:hAnsi="宋体"/>
          <w:szCs w:val="21"/>
        </w:rPr>
      </w:pPr>
    </w:p>
    <w:p w14:paraId="06DD7A7D" w14:textId="77777777" w:rsidR="00D84525" w:rsidRDefault="00D84525">
      <w:pPr>
        <w:pStyle w:val="1"/>
        <w:keepNext/>
        <w:keepLines/>
        <w:spacing w:before="200" w:beforeAutospacing="0" w:after="200" w:afterAutospacing="0" w:line="300" w:lineRule="auto"/>
        <w:jc w:val="both"/>
        <w:rPr>
          <w:rStyle w:val="1Char"/>
          <w:rFonts w:ascii="黑体" w:hAnsi="黑体" w:hint="default"/>
          <w:b w:val="0"/>
          <w:kern w:val="44"/>
          <w:szCs w:val="28"/>
          <w:lang w:val="en-US"/>
        </w:rPr>
      </w:pPr>
      <w:bookmarkStart w:id="16" w:name="_Toc105950286"/>
      <w:r>
        <w:rPr>
          <w:rStyle w:val="1Char"/>
          <w:rFonts w:ascii="黑体" w:hAnsi="黑体"/>
          <w:b w:val="0"/>
          <w:kern w:val="44"/>
          <w:szCs w:val="28"/>
          <w:lang w:val="en-US"/>
        </w:rPr>
        <w:t xml:space="preserve">1 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r w:rsidR="0009013F">
        <w:rPr>
          <w:rStyle w:val="1Char"/>
          <w:rFonts w:ascii="黑体" w:hAnsi="黑体"/>
          <w:b w:val="0"/>
          <w:kern w:val="44"/>
          <w:szCs w:val="28"/>
          <w:lang w:val="en-US"/>
        </w:rPr>
        <w:t>引言</w:t>
      </w:r>
      <w:bookmarkEnd w:id="16"/>
    </w:p>
    <w:p w14:paraId="79B0C36E" w14:textId="77777777" w:rsidR="004B6C7F" w:rsidRPr="004B6C7F" w:rsidRDefault="004B6C7F" w:rsidP="004B6C7F">
      <w:pPr>
        <w:spacing w:before="100" w:after="100" w:line="300" w:lineRule="auto"/>
        <w:jc w:val="left"/>
        <w:outlineLvl w:val="1"/>
        <w:rPr>
          <w:rFonts w:ascii="黑体" w:eastAsia="黑体" w:hAnsi="黑体" w:cs="黑体"/>
          <w:szCs w:val="21"/>
        </w:rPr>
      </w:pPr>
      <w:bookmarkStart w:id="17" w:name="_Toc1342_WPSOffice_Level2"/>
      <w:bookmarkStart w:id="18" w:name="_Toc20458"/>
      <w:bookmarkStart w:id="19" w:name="_Toc7332"/>
      <w:bookmarkStart w:id="20" w:name="_Toc9093"/>
      <w:bookmarkStart w:id="21" w:name="_Toc31029"/>
      <w:bookmarkStart w:id="22" w:name="_Toc6800"/>
      <w:bookmarkStart w:id="23" w:name="_Toc2945"/>
      <w:bookmarkStart w:id="24" w:name="_Toc32435"/>
      <w:bookmarkStart w:id="25" w:name="_Toc31308"/>
      <w:bookmarkStart w:id="26" w:name="_Toc6298"/>
      <w:bookmarkStart w:id="27" w:name="_Toc20038_WPSOffice_Level2"/>
      <w:bookmarkStart w:id="28" w:name="_Toc516144841"/>
      <w:bookmarkStart w:id="29" w:name="_Toc105950287"/>
      <w:r w:rsidRPr="004B6C7F">
        <w:rPr>
          <w:rFonts w:ascii="黑体" w:eastAsia="黑体" w:hAnsi="黑体" w:cs="黑体" w:hint="eastAsia"/>
          <w:szCs w:val="21"/>
        </w:rPr>
        <w:t>1.1课题背景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r w:rsidRPr="004B6C7F">
        <w:rPr>
          <w:rFonts w:ascii="黑体" w:eastAsia="黑体" w:hAnsi="黑体" w:cs="黑体" w:hint="eastAsia"/>
          <w:szCs w:val="21"/>
        </w:rPr>
        <w:t>和意义</w:t>
      </w:r>
      <w:bookmarkEnd w:id="29"/>
    </w:p>
    <w:p w14:paraId="0D4651BE" w14:textId="67B1B99A" w:rsidR="004B6C7F" w:rsidRDefault="00A651C4" w:rsidP="00A651C4">
      <w:pPr>
        <w:spacing w:line="300" w:lineRule="auto"/>
        <w:ind w:firstLineChars="200" w:firstLine="420"/>
        <w:jc w:val="left"/>
        <w:rPr>
          <w:rFonts w:ascii="Times New Roman" w:hAnsi="Times New Roman"/>
          <w:szCs w:val="21"/>
        </w:rPr>
      </w:pPr>
      <w:r w:rsidRPr="00A651C4">
        <w:rPr>
          <w:rFonts w:ascii="Times New Roman" w:hAnsi="Times New Roman" w:hint="eastAsia"/>
          <w:szCs w:val="21"/>
        </w:rPr>
        <w:t>在计算机技术高速发展的今天，数据库技术也已经日趋完善。随着现代化管理理念的产生，计算</w:t>
      </w:r>
      <w:r>
        <w:rPr>
          <w:rFonts w:ascii="Times New Roman" w:hAnsi="Times New Roman" w:hint="eastAsia"/>
          <w:szCs w:val="21"/>
        </w:rPr>
        <w:t>机</w:t>
      </w:r>
      <w:r w:rsidRPr="00A651C4">
        <w:rPr>
          <w:rFonts w:ascii="Times New Roman" w:hAnsi="Times New Roman" w:hint="eastAsia"/>
          <w:szCs w:val="21"/>
        </w:rPr>
        <w:t>管理信息系统已经被广泛的应用在各个领域。使用计算机管理信息系统，可以减少人力的投入，加大信息的处理效率并且可以降低管理的难度。</w:t>
      </w:r>
    </w:p>
    <w:p w14:paraId="5DBAA663" w14:textId="52E254B7" w:rsidR="004B6C7F" w:rsidRPr="004B6C7F" w:rsidRDefault="00A651C4" w:rsidP="00A651C4">
      <w:pPr>
        <w:spacing w:line="300" w:lineRule="auto"/>
        <w:ind w:firstLineChars="200" w:firstLine="420"/>
        <w:jc w:val="left"/>
        <w:rPr>
          <w:rFonts w:ascii="Times New Roman" w:hAnsi="Times New Roman"/>
          <w:szCs w:val="21"/>
        </w:rPr>
      </w:pPr>
      <w:r w:rsidRPr="00A651C4">
        <w:rPr>
          <w:rFonts w:ascii="Times New Roman" w:hAnsi="Times New Roman" w:hint="eastAsia"/>
          <w:szCs w:val="21"/>
        </w:rPr>
        <w:t>商品管理系统可以对</w:t>
      </w:r>
      <w:r>
        <w:rPr>
          <w:rFonts w:ascii="Times New Roman" w:hAnsi="Times New Roman" w:hint="eastAsia"/>
          <w:szCs w:val="21"/>
        </w:rPr>
        <w:t>商品</w:t>
      </w:r>
      <w:r w:rsidRPr="00A651C4">
        <w:rPr>
          <w:rFonts w:ascii="Times New Roman" w:hAnsi="Times New Roman" w:hint="eastAsia"/>
          <w:szCs w:val="21"/>
        </w:rPr>
        <w:t>的所有信息进行统一的管理，这样就可以减少管理人员的工作时间，加大工作效率。商品销售管理系统不但可以对项目信息进行存储，还可以对</w:t>
      </w:r>
      <w:r>
        <w:rPr>
          <w:rFonts w:ascii="Times New Roman" w:hAnsi="Times New Roman" w:hint="eastAsia"/>
          <w:szCs w:val="21"/>
        </w:rPr>
        <w:t>项目</w:t>
      </w:r>
      <w:r w:rsidRPr="00A651C4">
        <w:rPr>
          <w:rFonts w:ascii="Times New Roman" w:hAnsi="Times New Roman" w:hint="eastAsia"/>
          <w:szCs w:val="21"/>
        </w:rPr>
        <w:t>信息进行修改、删除、</w:t>
      </w:r>
      <w:r>
        <w:rPr>
          <w:rFonts w:ascii="Times New Roman" w:hAnsi="Times New Roman" w:hint="eastAsia"/>
          <w:szCs w:val="21"/>
        </w:rPr>
        <w:t>查询</w:t>
      </w:r>
      <w:r w:rsidRPr="00A651C4">
        <w:rPr>
          <w:rFonts w:ascii="Times New Roman" w:hAnsi="Times New Roman" w:hint="eastAsia"/>
          <w:szCs w:val="21"/>
        </w:rPr>
        <w:t>等操作</w:t>
      </w:r>
      <w:r>
        <w:rPr>
          <w:rFonts w:ascii="Times New Roman" w:hAnsi="Times New Roman" w:hint="eastAsia"/>
          <w:szCs w:val="21"/>
        </w:rPr>
        <w:t>，</w:t>
      </w:r>
      <w:r w:rsidRPr="00A651C4">
        <w:rPr>
          <w:rFonts w:ascii="Times New Roman" w:hAnsi="Times New Roman" w:hint="eastAsia"/>
          <w:szCs w:val="21"/>
        </w:rPr>
        <w:t>计算机管理信息系统的保密性要远远高于手工管理</w:t>
      </w:r>
      <w:r>
        <w:rPr>
          <w:rFonts w:ascii="Times New Roman" w:hAnsi="Times New Roman" w:hint="eastAsia"/>
          <w:szCs w:val="21"/>
        </w:rPr>
        <w:t>，通过创建拥有有限权限的账户，</w:t>
      </w:r>
      <w:r w:rsidRPr="00A651C4">
        <w:rPr>
          <w:rFonts w:ascii="Times New Roman" w:hAnsi="Times New Roman" w:hint="eastAsia"/>
          <w:szCs w:val="21"/>
        </w:rPr>
        <w:t>可以避免信息被</w:t>
      </w:r>
      <w:r>
        <w:rPr>
          <w:rFonts w:ascii="Times New Roman" w:hAnsi="Times New Roman" w:hint="eastAsia"/>
          <w:szCs w:val="21"/>
        </w:rPr>
        <w:t>错误</w:t>
      </w:r>
      <w:r w:rsidRPr="00A651C4">
        <w:rPr>
          <w:rFonts w:ascii="Times New Roman" w:hAnsi="Times New Roman" w:hint="eastAsia"/>
          <w:szCs w:val="21"/>
        </w:rPr>
        <w:t>的修改</w:t>
      </w:r>
      <w:r>
        <w:rPr>
          <w:rFonts w:ascii="Times New Roman" w:hAnsi="Times New Roman" w:hint="eastAsia"/>
          <w:szCs w:val="21"/>
        </w:rPr>
        <w:t>，保障数据的安全性</w:t>
      </w:r>
      <w:r w:rsidRPr="00A651C4">
        <w:rPr>
          <w:rFonts w:ascii="Times New Roman" w:hAnsi="Times New Roman" w:hint="eastAsia"/>
          <w:szCs w:val="21"/>
        </w:rPr>
        <w:t>。</w:t>
      </w:r>
    </w:p>
    <w:p w14:paraId="5C8DFEED" w14:textId="122EECD1" w:rsidR="004B6C7F" w:rsidRPr="004B6C7F" w:rsidRDefault="004B6C7F" w:rsidP="004B6C7F">
      <w:pPr>
        <w:spacing w:before="100" w:after="100" w:line="300" w:lineRule="auto"/>
        <w:jc w:val="left"/>
        <w:outlineLvl w:val="1"/>
        <w:rPr>
          <w:rFonts w:ascii="黑体" w:eastAsia="黑体" w:hAnsi="黑体" w:cs="黑体"/>
          <w:szCs w:val="21"/>
        </w:rPr>
      </w:pPr>
      <w:bookmarkStart w:id="30" w:name="_Toc12607"/>
      <w:bookmarkStart w:id="31" w:name="_Toc25674"/>
      <w:bookmarkStart w:id="32" w:name="_Toc4793"/>
      <w:bookmarkStart w:id="33" w:name="_Toc30013"/>
      <w:bookmarkStart w:id="34" w:name="_Toc25570"/>
      <w:bookmarkStart w:id="35" w:name="_Toc18836"/>
      <w:bookmarkStart w:id="36" w:name="_Toc21138"/>
      <w:bookmarkStart w:id="37" w:name="_Toc24687"/>
      <w:bookmarkStart w:id="38" w:name="_Toc14786_WPSOffice_Level2"/>
      <w:bookmarkStart w:id="39" w:name="_Toc7713"/>
      <w:bookmarkStart w:id="40" w:name="_Toc24532_WPSOffice_Level2"/>
      <w:bookmarkStart w:id="41" w:name="_Toc516144842"/>
      <w:bookmarkStart w:id="42" w:name="_Toc105950288"/>
      <w:r w:rsidRPr="004B6C7F">
        <w:rPr>
          <w:rFonts w:ascii="黑体" w:eastAsia="黑体" w:hAnsi="黑体" w:cs="黑体" w:hint="eastAsia"/>
          <w:szCs w:val="21"/>
        </w:rPr>
        <w:t xml:space="preserve">1.2 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r w:rsidRPr="004B6C7F">
        <w:rPr>
          <w:rFonts w:ascii="黑体" w:eastAsia="黑体" w:hAnsi="黑体" w:cs="黑体" w:hint="eastAsia"/>
          <w:szCs w:val="21"/>
        </w:rPr>
        <w:t>课题内容</w:t>
      </w:r>
      <w:bookmarkEnd w:id="42"/>
    </w:p>
    <w:p w14:paraId="4E79B791" w14:textId="2DA3DE59" w:rsidR="004B6C7F" w:rsidRPr="00A03C53" w:rsidRDefault="00A03C53" w:rsidP="00A03C53">
      <w:pPr>
        <w:wordWrap w:val="0"/>
        <w:spacing w:line="300" w:lineRule="auto"/>
        <w:ind w:firstLineChars="200" w:firstLine="420"/>
        <w:jc w:val="left"/>
        <w:rPr>
          <w:rFonts w:ascii="宋体" w:hAnsi="宋体"/>
          <w:szCs w:val="21"/>
        </w:rPr>
      </w:pPr>
      <w:r w:rsidRPr="00A03C53">
        <w:rPr>
          <w:rFonts w:ascii="宋体" w:hAnsi="宋体" w:hint="eastAsia"/>
          <w:szCs w:val="21"/>
        </w:rPr>
        <w:t>本文详细介绍了关于小型超市商品管理系统设计与实现的相关概念，用到的开发技术的简要介绍，</w:t>
      </w:r>
      <w:r>
        <w:rPr>
          <w:rFonts w:ascii="宋体" w:hAnsi="宋体" w:hint="eastAsia"/>
          <w:szCs w:val="21"/>
        </w:rPr>
        <w:t>针对该系统</w:t>
      </w:r>
      <w:r w:rsidRPr="00A03C53">
        <w:rPr>
          <w:rFonts w:ascii="宋体" w:hAnsi="宋体" w:hint="eastAsia"/>
          <w:szCs w:val="21"/>
        </w:rPr>
        <w:t>的需求分析</w:t>
      </w:r>
      <w:r>
        <w:rPr>
          <w:rFonts w:ascii="宋体" w:hAnsi="宋体" w:hint="eastAsia"/>
          <w:szCs w:val="21"/>
        </w:rPr>
        <w:t>，</w:t>
      </w:r>
      <w:r w:rsidRPr="00A03C53">
        <w:rPr>
          <w:rFonts w:ascii="宋体" w:hAnsi="宋体" w:hint="eastAsia"/>
          <w:szCs w:val="21"/>
        </w:rPr>
        <w:t>系统总体结构设计方案</w:t>
      </w:r>
      <w:r>
        <w:rPr>
          <w:rFonts w:ascii="宋体" w:hAnsi="宋体" w:hint="eastAsia"/>
          <w:szCs w:val="21"/>
        </w:rPr>
        <w:t>，以及</w:t>
      </w:r>
      <w:r w:rsidRPr="00A03C53">
        <w:rPr>
          <w:rFonts w:ascii="宋体" w:hAnsi="宋体" w:hint="eastAsia"/>
          <w:szCs w:val="21"/>
        </w:rPr>
        <w:t>数据库结构的设计与实现</w:t>
      </w:r>
      <w:r>
        <w:rPr>
          <w:rFonts w:ascii="宋体" w:hAnsi="宋体" w:hint="eastAsia"/>
          <w:szCs w:val="21"/>
        </w:rPr>
        <w:t>和</w:t>
      </w:r>
      <w:r w:rsidRPr="00A03C53">
        <w:rPr>
          <w:rFonts w:ascii="宋体" w:hAnsi="宋体" w:hint="eastAsia"/>
          <w:szCs w:val="21"/>
        </w:rPr>
        <w:t>数据库应用程序的开发。</w:t>
      </w:r>
    </w:p>
    <w:p w14:paraId="2E841DFA" w14:textId="77777777" w:rsidR="004B6C7F" w:rsidRPr="004B6C7F" w:rsidRDefault="004B6C7F" w:rsidP="004B6C7F">
      <w:pPr>
        <w:pStyle w:val="1"/>
        <w:keepNext/>
        <w:keepLines/>
        <w:spacing w:before="200" w:beforeAutospacing="0" w:after="200" w:afterAutospacing="0" w:line="300" w:lineRule="auto"/>
        <w:jc w:val="both"/>
        <w:rPr>
          <w:rStyle w:val="1Char"/>
          <w:rFonts w:ascii="黑体" w:hAnsi="黑体" w:hint="default"/>
          <w:b w:val="0"/>
          <w:kern w:val="44"/>
          <w:szCs w:val="28"/>
          <w:lang w:val="en-US"/>
        </w:rPr>
      </w:pPr>
      <w:bookmarkStart w:id="43" w:name="_Toc1131"/>
      <w:bookmarkStart w:id="44" w:name="_Toc23799"/>
      <w:bookmarkStart w:id="45" w:name="_Toc27918"/>
      <w:bookmarkStart w:id="46" w:name="_Toc29770_WPSOffice_Level1"/>
      <w:bookmarkStart w:id="47" w:name="_Toc13771"/>
      <w:bookmarkStart w:id="48" w:name="_Toc8306"/>
      <w:bookmarkStart w:id="49" w:name="_Toc3702_WPSOffice_Level1"/>
      <w:bookmarkStart w:id="50" w:name="_Toc516144845"/>
      <w:bookmarkStart w:id="51" w:name="_Toc18391"/>
      <w:bookmarkStart w:id="52" w:name="_Toc9038"/>
      <w:bookmarkStart w:id="53" w:name="_Toc17661_WPSOffice_Level1"/>
      <w:bookmarkStart w:id="54" w:name="_Toc105950289"/>
      <w:bookmarkStart w:id="55" w:name="_Toc370986785"/>
      <w:bookmarkStart w:id="56" w:name="_Toc19180"/>
      <w:bookmarkStart w:id="57" w:name="_Toc451176712"/>
      <w:bookmarkStart w:id="58" w:name="_Toc3394"/>
      <w:bookmarkStart w:id="59" w:name="_Toc419910723"/>
      <w:bookmarkStart w:id="60" w:name="_Toc419909908"/>
      <w:bookmarkStart w:id="61" w:name="_Toc342762144"/>
      <w:r w:rsidRPr="004B6C7F">
        <w:rPr>
          <w:rStyle w:val="1Char"/>
          <w:rFonts w:ascii="黑体" w:hAnsi="黑体"/>
          <w:b w:val="0"/>
          <w:kern w:val="44"/>
          <w:szCs w:val="28"/>
          <w:lang w:val="en-US"/>
        </w:rPr>
        <w:t xml:space="preserve">2 </w:t>
      </w:r>
      <w:r w:rsidR="00325485">
        <w:rPr>
          <w:rStyle w:val="1Char"/>
          <w:rFonts w:ascii="黑体" w:hAnsi="黑体"/>
          <w:b w:val="0"/>
          <w:kern w:val="44"/>
          <w:szCs w:val="28"/>
          <w:lang w:val="en-US"/>
        </w:rPr>
        <w:t>系统</w:t>
      </w:r>
      <w:r w:rsidRPr="004B6C7F">
        <w:rPr>
          <w:rStyle w:val="1Char"/>
          <w:rFonts w:ascii="黑体" w:hAnsi="黑体"/>
          <w:b w:val="0"/>
          <w:kern w:val="44"/>
          <w:szCs w:val="28"/>
          <w:lang w:val="en-US"/>
        </w:rPr>
        <w:t>需求分析及相关</w:t>
      </w:r>
      <w:r w:rsidR="00A86A43">
        <w:rPr>
          <w:rStyle w:val="1Char"/>
          <w:rFonts w:ascii="黑体" w:hAnsi="黑体"/>
          <w:b w:val="0"/>
          <w:kern w:val="44"/>
          <w:szCs w:val="28"/>
          <w:lang w:val="en-US"/>
        </w:rPr>
        <w:t>技术</w:t>
      </w:r>
      <w:r w:rsidRPr="004B6C7F">
        <w:rPr>
          <w:rStyle w:val="1Char"/>
          <w:rFonts w:ascii="黑体" w:hAnsi="黑体"/>
          <w:b w:val="0"/>
          <w:kern w:val="44"/>
          <w:szCs w:val="28"/>
          <w:lang w:val="en-US"/>
        </w:rPr>
        <w:t>介绍</w:t>
      </w:r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14:paraId="1D7ED3AB" w14:textId="77777777" w:rsidR="004B6C7F" w:rsidRPr="004B6C7F" w:rsidRDefault="004B6C7F" w:rsidP="004B6C7F">
      <w:pPr>
        <w:spacing w:before="100" w:after="100" w:line="300" w:lineRule="auto"/>
        <w:jc w:val="left"/>
        <w:outlineLvl w:val="1"/>
        <w:rPr>
          <w:rFonts w:ascii="黑体" w:eastAsia="黑体" w:hAnsi="黑体" w:cs="黑体"/>
          <w:szCs w:val="21"/>
        </w:rPr>
      </w:pPr>
      <w:bookmarkStart w:id="62" w:name="_Toc27267"/>
      <w:bookmarkStart w:id="63" w:name="_Toc29770_WPSOffice_Level2"/>
      <w:bookmarkStart w:id="64" w:name="_Toc9832"/>
      <w:bookmarkStart w:id="65" w:name="_Toc11216"/>
      <w:bookmarkStart w:id="66" w:name="_Toc31120"/>
      <w:bookmarkStart w:id="67" w:name="_Toc28168"/>
      <w:bookmarkStart w:id="68" w:name="_Toc3671"/>
      <w:bookmarkStart w:id="69" w:name="_Toc2724"/>
      <w:bookmarkStart w:id="70" w:name="_Toc6881"/>
      <w:bookmarkStart w:id="71" w:name="_Toc3702_WPSOffice_Level2"/>
      <w:bookmarkStart w:id="72" w:name="_Toc516144846"/>
      <w:bookmarkStart w:id="73" w:name="_Toc24375"/>
      <w:bookmarkStart w:id="74" w:name="_Toc25489_WPSOffice_Level2"/>
      <w:bookmarkStart w:id="75" w:name="_Toc105950290"/>
      <w:r w:rsidRPr="004B6C7F">
        <w:rPr>
          <w:rFonts w:ascii="黑体" w:eastAsia="黑体" w:hAnsi="黑体" w:cs="黑体" w:hint="eastAsia"/>
          <w:szCs w:val="21"/>
        </w:rPr>
        <w:t>2.1 功能需求分析</w:t>
      </w:r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</w:p>
    <w:p w14:paraId="4B9F7849" w14:textId="1018F30C" w:rsidR="00684741" w:rsidRDefault="00684741" w:rsidP="00684741">
      <w:pPr>
        <w:spacing w:line="300" w:lineRule="auto"/>
        <w:ind w:firstLine="420"/>
        <w:jc w:val="left"/>
        <w:rPr>
          <w:rFonts w:ascii="宋体" w:hAnsi="宋体"/>
          <w:szCs w:val="21"/>
        </w:rPr>
      </w:pPr>
      <w:r w:rsidRPr="00684741">
        <w:rPr>
          <w:rFonts w:ascii="宋体" w:hAnsi="宋体" w:hint="eastAsia"/>
          <w:szCs w:val="21"/>
        </w:rPr>
        <w:t>随着经济的高速发展</w:t>
      </w:r>
      <w:r>
        <w:rPr>
          <w:rFonts w:ascii="宋体" w:hAnsi="宋体" w:hint="eastAsia"/>
          <w:szCs w:val="21"/>
        </w:rPr>
        <w:t>以及互联网支付的普及</w:t>
      </w:r>
      <w:r w:rsidRPr="00684741"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szCs w:val="21"/>
        </w:rPr>
        <w:t>超市</w:t>
      </w:r>
      <w:r w:rsidRPr="00684741">
        <w:rPr>
          <w:rFonts w:ascii="宋体" w:hAnsi="宋体" w:hint="eastAsia"/>
          <w:szCs w:val="21"/>
        </w:rPr>
        <w:t>的信息化工作也在如火如茶地进行，</w:t>
      </w:r>
      <w:r>
        <w:rPr>
          <w:rFonts w:ascii="宋体" w:hAnsi="宋体" w:hint="eastAsia"/>
          <w:szCs w:val="21"/>
        </w:rPr>
        <w:t>小型超市由于规模较小，在运营开始就采用</w:t>
      </w:r>
      <w:r w:rsidRPr="00684741">
        <w:rPr>
          <w:rFonts w:ascii="宋体" w:hAnsi="宋体" w:hint="eastAsia"/>
          <w:szCs w:val="21"/>
        </w:rPr>
        <w:t>原始的手工操作方式</w:t>
      </w:r>
      <w:r>
        <w:rPr>
          <w:rFonts w:ascii="宋体" w:hAnsi="宋体" w:hint="eastAsia"/>
          <w:szCs w:val="21"/>
        </w:rPr>
        <w:t>进行商品的记录、管理</w:t>
      </w:r>
      <w:r w:rsidRPr="00684741"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szCs w:val="21"/>
        </w:rPr>
        <w:t>这种操作方式已经逐渐无法跟上互联网的时代浪潮</w:t>
      </w:r>
      <w:r w:rsidRPr="00684741">
        <w:rPr>
          <w:rFonts w:ascii="宋体" w:hAnsi="宋体" w:hint="eastAsia"/>
          <w:szCs w:val="21"/>
        </w:rPr>
        <w:t>，商品管理系统为</w:t>
      </w:r>
      <w:r>
        <w:rPr>
          <w:rFonts w:ascii="宋体" w:hAnsi="宋体" w:hint="eastAsia"/>
          <w:szCs w:val="21"/>
        </w:rPr>
        <w:t>超市</w:t>
      </w:r>
      <w:r w:rsidRPr="00684741">
        <w:rPr>
          <w:rFonts w:ascii="宋体" w:hAnsi="宋体" w:hint="eastAsia"/>
          <w:szCs w:val="21"/>
        </w:rPr>
        <w:t>对商品的管理提供了方便，提高了管理效率。</w:t>
      </w:r>
    </w:p>
    <w:p w14:paraId="258B046A" w14:textId="472F9909" w:rsidR="004B6C7F" w:rsidRDefault="00684741" w:rsidP="00A03C53">
      <w:pPr>
        <w:spacing w:line="300" w:lineRule="auto"/>
        <w:ind w:firstLine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小型超市</w:t>
      </w:r>
      <w:r w:rsidR="00A03C53" w:rsidRPr="00A03C53">
        <w:rPr>
          <w:rFonts w:ascii="宋体" w:hAnsi="宋体" w:hint="eastAsia"/>
          <w:szCs w:val="21"/>
        </w:rPr>
        <w:t>管理系统是为了方便管理员管理商品而设立的，是典型的信息管理系统(MIS)，本系统主要完成对</w:t>
      </w:r>
      <w:r>
        <w:rPr>
          <w:rFonts w:ascii="宋体" w:hAnsi="宋体" w:hint="eastAsia"/>
          <w:szCs w:val="21"/>
        </w:rPr>
        <w:t>小型</w:t>
      </w:r>
      <w:r w:rsidR="00A03C53" w:rsidRPr="00A03C53">
        <w:rPr>
          <w:rFonts w:ascii="宋体" w:hAnsi="宋体" w:hint="eastAsia"/>
          <w:szCs w:val="21"/>
        </w:rPr>
        <w:t>的管理，包括进货管理，商品</w:t>
      </w:r>
      <w:r>
        <w:rPr>
          <w:rFonts w:ascii="宋体" w:hAnsi="宋体" w:hint="eastAsia"/>
          <w:szCs w:val="21"/>
        </w:rPr>
        <w:t>订单</w:t>
      </w:r>
      <w:r w:rsidR="00A03C53" w:rsidRPr="00A03C53">
        <w:rPr>
          <w:rFonts w:ascii="宋体" w:hAnsi="宋体" w:hint="eastAsia"/>
          <w:szCs w:val="21"/>
        </w:rPr>
        <w:t>汇总，库存管理和客户管理四个方面。系统可以完成对各类信息的浏览、查询、增加、更改和</w:t>
      </w:r>
      <w:r>
        <w:rPr>
          <w:rFonts w:ascii="宋体" w:hAnsi="宋体" w:hint="eastAsia"/>
          <w:szCs w:val="21"/>
        </w:rPr>
        <w:t>删除</w:t>
      </w:r>
      <w:r w:rsidR="00A03C53" w:rsidRPr="00A03C53">
        <w:rPr>
          <w:rFonts w:ascii="宋体" w:hAnsi="宋体" w:hint="eastAsia"/>
          <w:szCs w:val="21"/>
        </w:rPr>
        <w:t>。</w:t>
      </w:r>
    </w:p>
    <w:p w14:paraId="741CC087" w14:textId="5CA0569A" w:rsidR="002536B4" w:rsidRDefault="002536B4" w:rsidP="002536B4">
      <w:pPr>
        <w:spacing w:line="300" w:lineRule="auto"/>
        <w:ind w:firstLine="420"/>
        <w:jc w:val="left"/>
        <w:rPr>
          <w:rFonts w:ascii="宋体" w:hAnsi="宋体"/>
          <w:szCs w:val="21"/>
        </w:rPr>
      </w:pPr>
      <w:r w:rsidRPr="002536B4">
        <w:rPr>
          <w:rFonts w:ascii="宋体" w:hAnsi="宋体" w:hint="eastAsia"/>
          <w:szCs w:val="21"/>
        </w:rPr>
        <w:t>该系统特点</w:t>
      </w:r>
      <w:r>
        <w:rPr>
          <w:rFonts w:ascii="宋体" w:hAnsi="宋体" w:hint="eastAsia"/>
          <w:szCs w:val="21"/>
        </w:rPr>
        <w:t>：</w:t>
      </w:r>
    </w:p>
    <w:p w14:paraId="5DC3BCEC" w14:textId="3AA140B1" w:rsidR="002536B4" w:rsidRPr="002536B4" w:rsidRDefault="002536B4" w:rsidP="002536B4">
      <w:pPr>
        <w:spacing w:line="300" w:lineRule="auto"/>
        <w:ind w:firstLine="420"/>
        <w:jc w:val="left"/>
        <w:rPr>
          <w:rFonts w:ascii="宋体" w:hAnsi="宋体"/>
          <w:szCs w:val="21"/>
        </w:rPr>
      </w:pPr>
      <w:r w:rsidRPr="002536B4">
        <w:rPr>
          <w:rFonts w:ascii="宋体" w:hAnsi="宋体" w:hint="eastAsia"/>
          <w:szCs w:val="21"/>
        </w:rPr>
        <w:t>1. 通用性：适合</w:t>
      </w:r>
      <w:r>
        <w:rPr>
          <w:rFonts w:ascii="宋体" w:hAnsi="宋体" w:hint="eastAsia"/>
          <w:szCs w:val="21"/>
        </w:rPr>
        <w:t>小型超市</w:t>
      </w:r>
      <w:r w:rsidRPr="002536B4">
        <w:rPr>
          <w:rFonts w:ascii="宋体" w:hAnsi="宋体" w:hint="eastAsia"/>
          <w:szCs w:val="21"/>
        </w:rPr>
        <w:t>对商品信息进行管理。</w:t>
      </w:r>
    </w:p>
    <w:p w14:paraId="39338765" w14:textId="573BA41C" w:rsidR="002536B4" w:rsidRPr="002536B4" w:rsidRDefault="002536B4" w:rsidP="002536B4">
      <w:pPr>
        <w:spacing w:line="300" w:lineRule="auto"/>
        <w:ind w:firstLine="420"/>
        <w:jc w:val="left"/>
        <w:rPr>
          <w:rFonts w:ascii="宋体" w:hAnsi="宋体"/>
          <w:szCs w:val="21"/>
        </w:rPr>
      </w:pPr>
      <w:r w:rsidRPr="002536B4">
        <w:rPr>
          <w:rFonts w:ascii="宋体" w:hAnsi="宋体" w:hint="eastAsia"/>
          <w:szCs w:val="21"/>
        </w:rPr>
        <w:t>2.界面友好：提供给管理员良好的操作界面，简单直观，方便操作。</w:t>
      </w:r>
    </w:p>
    <w:p w14:paraId="0E272FFC" w14:textId="08DE097B" w:rsidR="002536B4" w:rsidRPr="002536B4" w:rsidRDefault="002536B4" w:rsidP="002536B4">
      <w:pPr>
        <w:spacing w:line="300" w:lineRule="auto"/>
        <w:ind w:firstLine="420"/>
        <w:jc w:val="left"/>
        <w:rPr>
          <w:rFonts w:ascii="宋体" w:hAnsi="宋体"/>
          <w:szCs w:val="21"/>
        </w:rPr>
      </w:pPr>
      <w:r w:rsidRPr="002536B4">
        <w:rPr>
          <w:rFonts w:ascii="宋体" w:hAnsi="宋体" w:hint="eastAsia"/>
          <w:szCs w:val="21"/>
        </w:rPr>
        <w:t>3. 准确性：通过良好的用户界面，可以快速准确的实现信息查询。</w:t>
      </w:r>
    </w:p>
    <w:p w14:paraId="6135204F" w14:textId="77777777" w:rsidR="004B6C7F" w:rsidRPr="004B6C7F" w:rsidRDefault="004B6C7F" w:rsidP="004B6C7F">
      <w:pPr>
        <w:spacing w:before="100" w:after="100" w:line="300" w:lineRule="auto"/>
        <w:jc w:val="left"/>
        <w:outlineLvl w:val="1"/>
        <w:rPr>
          <w:rFonts w:ascii="黑体" w:eastAsia="黑体" w:hAnsi="黑体" w:cs="黑体"/>
          <w:szCs w:val="21"/>
        </w:rPr>
      </w:pPr>
      <w:bookmarkStart w:id="76" w:name="_Toc1652_WPSOffice_Level2"/>
      <w:bookmarkStart w:id="77" w:name="_Toc12756"/>
      <w:bookmarkStart w:id="78" w:name="_Toc4414_WPSOffice_Level2"/>
      <w:bookmarkStart w:id="79" w:name="_Toc15630"/>
      <w:bookmarkStart w:id="80" w:name="_Toc18882"/>
      <w:bookmarkStart w:id="81" w:name="_Toc27616"/>
      <w:bookmarkStart w:id="82" w:name="_Toc2775"/>
      <w:bookmarkStart w:id="83" w:name="_Toc18464"/>
      <w:bookmarkStart w:id="84" w:name="_Toc19948"/>
      <w:bookmarkStart w:id="85" w:name="_Toc4496"/>
      <w:bookmarkStart w:id="86" w:name="_Toc6056_WPSOffice_Level2"/>
      <w:bookmarkStart w:id="87" w:name="_Toc516144847"/>
      <w:bookmarkStart w:id="88" w:name="_Toc6114"/>
      <w:bookmarkStart w:id="89" w:name="_Toc105950291"/>
      <w:r w:rsidRPr="004B6C7F">
        <w:rPr>
          <w:rFonts w:ascii="黑体" w:eastAsia="黑体" w:hAnsi="黑体" w:cs="黑体" w:hint="eastAsia"/>
          <w:szCs w:val="21"/>
        </w:rPr>
        <w:lastRenderedPageBreak/>
        <w:t>2.2 可行性分析</w:t>
      </w:r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</w:p>
    <w:p w14:paraId="4E2573AE" w14:textId="3B0EFA28" w:rsidR="009527BE" w:rsidRDefault="002536B4" w:rsidP="004B6C7F">
      <w:pPr>
        <w:spacing w:line="300" w:lineRule="auto"/>
        <w:ind w:firstLineChars="200" w:firstLine="420"/>
        <w:rPr>
          <w:rFonts w:ascii="宋体" w:hAnsi="宋体" w:cs="黑体"/>
          <w:color w:val="000000" w:themeColor="text1"/>
          <w:szCs w:val="21"/>
        </w:rPr>
      </w:pPr>
      <w:r w:rsidRPr="002536B4">
        <w:rPr>
          <w:rFonts w:ascii="宋体" w:hAnsi="宋体" w:cs="黑体" w:hint="eastAsia"/>
          <w:color w:val="000000" w:themeColor="text1"/>
          <w:szCs w:val="21"/>
        </w:rPr>
        <w:t>技术可行性：</w:t>
      </w:r>
      <w:r>
        <w:rPr>
          <w:rFonts w:ascii="宋体" w:hAnsi="宋体" w:cs="黑体" w:hint="eastAsia"/>
          <w:color w:val="000000" w:themeColor="text1"/>
          <w:szCs w:val="21"/>
        </w:rPr>
        <w:t>本系统采用MySQL</w:t>
      </w:r>
      <w:r>
        <w:rPr>
          <w:rFonts w:ascii="宋体" w:hAnsi="宋体" w:cs="黑体"/>
          <w:color w:val="000000" w:themeColor="text1"/>
          <w:szCs w:val="21"/>
        </w:rPr>
        <w:t xml:space="preserve"> 8</w:t>
      </w:r>
      <w:r>
        <w:rPr>
          <w:rFonts w:ascii="宋体" w:hAnsi="宋体" w:cs="黑体" w:hint="eastAsia"/>
          <w:color w:val="000000" w:themeColor="text1"/>
          <w:szCs w:val="21"/>
        </w:rPr>
        <w:t>以及Python</w:t>
      </w:r>
      <w:r>
        <w:rPr>
          <w:rFonts w:ascii="宋体" w:hAnsi="宋体" w:cs="黑体"/>
          <w:color w:val="000000" w:themeColor="text1"/>
          <w:szCs w:val="21"/>
        </w:rPr>
        <w:t>3</w:t>
      </w:r>
      <w:r>
        <w:rPr>
          <w:rFonts w:ascii="宋体" w:hAnsi="宋体" w:cs="黑体" w:hint="eastAsia"/>
          <w:color w:val="000000" w:themeColor="text1"/>
          <w:szCs w:val="21"/>
        </w:rPr>
        <w:t>进行开发。MySQL能够处理大量数据并保障数据的安全性，</w:t>
      </w:r>
      <w:r w:rsidR="00114085">
        <w:rPr>
          <w:rFonts w:ascii="宋体" w:hAnsi="宋体" w:cs="黑体" w:hint="eastAsia"/>
          <w:color w:val="000000" w:themeColor="text1"/>
          <w:szCs w:val="21"/>
        </w:rPr>
        <w:t>其易用性，灵活性和低成本非常适合</w:t>
      </w:r>
      <w:r>
        <w:rPr>
          <w:rFonts w:ascii="宋体" w:hAnsi="宋体" w:cs="黑体" w:hint="eastAsia"/>
          <w:color w:val="000000" w:themeColor="text1"/>
          <w:szCs w:val="21"/>
        </w:rPr>
        <w:t>小型超市</w:t>
      </w:r>
      <w:r w:rsidR="00114085">
        <w:rPr>
          <w:rFonts w:ascii="宋体" w:hAnsi="宋体" w:cs="黑体" w:hint="eastAsia"/>
          <w:color w:val="000000" w:themeColor="text1"/>
          <w:szCs w:val="21"/>
        </w:rPr>
        <w:t>。Python</w:t>
      </w:r>
      <w:r>
        <w:rPr>
          <w:rFonts w:ascii="宋体" w:hAnsi="宋体" w:cs="黑体" w:hint="eastAsia"/>
          <w:color w:val="000000" w:themeColor="text1"/>
          <w:szCs w:val="21"/>
        </w:rPr>
        <w:t>可以良好的支持跨平台</w:t>
      </w:r>
      <w:r w:rsidR="00114085">
        <w:rPr>
          <w:rFonts w:ascii="宋体" w:hAnsi="宋体" w:cs="黑体" w:hint="eastAsia"/>
          <w:color w:val="000000" w:themeColor="text1"/>
          <w:szCs w:val="21"/>
        </w:rPr>
        <w:t>、跨架构</w:t>
      </w:r>
      <w:r>
        <w:rPr>
          <w:rFonts w:ascii="宋体" w:hAnsi="宋体" w:cs="黑体" w:hint="eastAsia"/>
          <w:color w:val="000000" w:themeColor="text1"/>
          <w:szCs w:val="21"/>
        </w:rPr>
        <w:t>运行，满足客户不同的运行环境需求。</w:t>
      </w:r>
    </w:p>
    <w:p w14:paraId="489F9670" w14:textId="5BB24285" w:rsidR="00114085" w:rsidRDefault="00114085" w:rsidP="004B6C7F">
      <w:pPr>
        <w:spacing w:line="300" w:lineRule="auto"/>
        <w:ind w:firstLineChars="200" w:firstLine="420"/>
        <w:rPr>
          <w:rFonts w:ascii="宋体" w:hAnsi="宋体" w:cs="黑体"/>
          <w:color w:val="000000" w:themeColor="text1"/>
          <w:szCs w:val="21"/>
        </w:rPr>
      </w:pPr>
      <w:r>
        <w:rPr>
          <w:rFonts w:ascii="宋体" w:hAnsi="宋体" w:cs="黑体" w:hint="eastAsia"/>
          <w:color w:val="000000" w:themeColor="text1"/>
          <w:szCs w:val="21"/>
        </w:rPr>
        <w:t>市场前景：目前多数小型超市仍在采用纸笔记录的方式进行商品管理，效率低下且数据以损坏。低成本的</w:t>
      </w:r>
      <w:r w:rsidRPr="00114085">
        <w:rPr>
          <w:rFonts w:ascii="宋体" w:hAnsi="宋体" w:cs="黑体" w:hint="eastAsia"/>
          <w:color w:val="000000" w:themeColor="text1"/>
          <w:szCs w:val="21"/>
        </w:rPr>
        <w:t>小型超市商品管理系统</w:t>
      </w:r>
      <w:r>
        <w:rPr>
          <w:rFonts w:ascii="宋体" w:hAnsi="宋体" w:cs="黑体" w:hint="eastAsia"/>
          <w:color w:val="000000" w:themeColor="text1"/>
          <w:szCs w:val="21"/>
        </w:rPr>
        <w:t>可以大幅提升商品管理效率，提高超市的库存周转率</w:t>
      </w:r>
      <w:r w:rsidR="00B60F4D">
        <w:rPr>
          <w:rFonts w:ascii="宋体" w:hAnsi="宋体" w:cs="黑体" w:hint="eastAsia"/>
          <w:color w:val="000000" w:themeColor="text1"/>
          <w:szCs w:val="21"/>
        </w:rPr>
        <w:t>，降低超市等库存和运营成本。</w:t>
      </w:r>
    </w:p>
    <w:p w14:paraId="786C0D33" w14:textId="56BC9137" w:rsidR="00114085" w:rsidRPr="002536B4" w:rsidRDefault="00114085" w:rsidP="004B6C7F">
      <w:pPr>
        <w:spacing w:line="300" w:lineRule="auto"/>
        <w:ind w:firstLineChars="200" w:firstLine="420"/>
        <w:rPr>
          <w:rFonts w:ascii="宋体" w:hAnsi="宋体" w:cs="黑体"/>
          <w:color w:val="000000" w:themeColor="text1"/>
          <w:szCs w:val="21"/>
        </w:rPr>
      </w:pPr>
      <w:r>
        <w:rPr>
          <w:rFonts w:ascii="宋体" w:hAnsi="宋体" w:cs="黑体" w:hint="eastAsia"/>
          <w:color w:val="000000" w:themeColor="text1"/>
          <w:szCs w:val="21"/>
        </w:rPr>
        <w:t>目标群体：</w:t>
      </w:r>
      <w:r w:rsidR="00B60F4D" w:rsidRPr="00114085">
        <w:rPr>
          <w:rFonts w:ascii="宋体" w:hAnsi="宋体" w:cs="黑体" w:hint="eastAsia"/>
          <w:color w:val="000000" w:themeColor="text1"/>
          <w:szCs w:val="21"/>
        </w:rPr>
        <w:t>小型超市</w:t>
      </w:r>
      <w:r w:rsidR="00B60F4D">
        <w:rPr>
          <w:rFonts w:ascii="宋体" w:hAnsi="宋体" w:cs="黑体" w:hint="eastAsia"/>
          <w:color w:val="000000" w:themeColor="text1"/>
          <w:szCs w:val="21"/>
        </w:rPr>
        <w:t>、社区便利店等</w:t>
      </w:r>
    </w:p>
    <w:p w14:paraId="0DD3B327" w14:textId="13D89C63" w:rsidR="004B6C7F" w:rsidRPr="004B6C7F" w:rsidRDefault="004B6C7F" w:rsidP="004B6C7F">
      <w:pPr>
        <w:spacing w:line="300" w:lineRule="auto"/>
        <w:ind w:firstLineChars="200" w:firstLine="420"/>
        <w:rPr>
          <w:rFonts w:ascii="宋体" w:hAnsi="宋体"/>
          <w:szCs w:val="21"/>
        </w:rPr>
      </w:pPr>
    </w:p>
    <w:p w14:paraId="0D8CA9F3" w14:textId="77777777" w:rsidR="004B6C7F" w:rsidRPr="004B6C7F" w:rsidRDefault="004B6C7F" w:rsidP="004B6C7F">
      <w:pPr>
        <w:spacing w:before="100" w:after="100" w:line="300" w:lineRule="auto"/>
        <w:jc w:val="left"/>
        <w:outlineLvl w:val="1"/>
        <w:rPr>
          <w:rFonts w:ascii="黑体" w:eastAsia="黑体" w:hAnsi="黑体" w:cs="黑体"/>
          <w:szCs w:val="21"/>
        </w:rPr>
      </w:pPr>
      <w:bookmarkStart w:id="90" w:name="_Toc8277_WPSOffice_Level2"/>
      <w:bookmarkStart w:id="91" w:name="_Toc7622"/>
      <w:bookmarkStart w:id="92" w:name="_Toc1735"/>
      <w:bookmarkStart w:id="93" w:name="_Toc9402_WPSOffice_Level2"/>
      <w:bookmarkStart w:id="94" w:name="_Toc5050"/>
      <w:bookmarkStart w:id="95" w:name="_Toc140"/>
      <w:bookmarkStart w:id="96" w:name="_Toc30463"/>
      <w:bookmarkStart w:id="97" w:name="_Toc29704"/>
      <w:bookmarkStart w:id="98" w:name="_Toc15437"/>
      <w:bookmarkStart w:id="99" w:name="_Toc6608_WPSOffice_Level2"/>
      <w:bookmarkStart w:id="100" w:name="_Toc516144851"/>
      <w:bookmarkStart w:id="101" w:name="_Toc29885"/>
      <w:bookmarkStart w:id="102" w:name="_Toc28924"/>
      <w:bookmarkStart w:id="103" w:name="_Toc105950292"/>
      <w:r w:rsidRPr="004B6C7F">
        <w:rPr>
          <w:rFonts w:ascii="黑体" w:eastAsia="黑体" w:hAnsi="黑体" w:cs="黑体" w:hint="eastAsia"/>
          <w:szCs w:val="21"/>
        </w:rPr>
        <w:t>2.3 系统</w:t>
      </w:r>
      <w:r w:rsidR="002B4550">
        <w:rPr>
          <w:rFonts w:ascii="黑体" w:eastAsia="黑体" w:hAnsi="黑体" w:cs="黑体" w:hint="eastAsia"/>
          <w:szCs w:val="21"/>
        </w:rPr>
        <w:t>运行</w:t>
      </w:r>
      <w:r w:rsidRPr="004B6C7F">
        <w:rPr>
          <w:rFonts w:ascii="黑体" w:eastAsia="黑体" w:hAnsi="黑体" w:cs="黑体" w:hint="eastAsia"/>
          <w:szCs w:val="21"/>
        </w:rPr>
        <w:t>环境</w:t>
      </w:r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</w:p>
    <w:bookmarkEnd w:id="55"/>
    <w:bookmarkEnd w:id="56"/>
    <w:bookmarkEnd w:id="57"/>
    <w:bookmarkEnd w:id="58"/>
    <w:bookmarkEnd w:id="59"/>
    <w:bookmarkEnd w:id="60"/>
    <w:bookmarkEnd w:id="61"/>
    <w:p w14:paraId="54A50975" w14:textId="2D0A94B4" w:rsidR="00FA6890" w:rsidRPr="00FA6890" w:rsidRDefault="00FA6890" w:rsidP="004B6C7F">
      <w:pPr>
        <w:spacing w:line="300" w:lineRule="auto"/>
        <w:ind w:firstLine="420"/>
        <w:rPr>
          <w:rFonts w:ascii="宋体" w:hAnsi="宋体"/>
          <w:szCs w:val="21"/>
        </w:rPr>
      </w:pPr>
      <w:r w:rsidRPr="00FA6890">
        <w:rPr>
          <w:rFonts w:ascii="宋体" w:hAnsi="宋体" w:hint="eastAsia"/>
          <w:szCs w:val="21"/>
        </w:rPr>
        <w:t>系统</w:t>
      </w:r>
      <w:r>
        <w:rPr>
          <w:rFonts w:ascii="宋体" w:hAnsi="宋体" w:hint="eastAsia"/>
          <w:szCs w:val="21"/>
        </w:rPr>
        <w:t>平台：Windows或macOS</w:t>
      </w:r>
    </w:p>
    <w:p w14:paraId="68608D64" w14:textId="09F79210" w:rsidR="004B6C7F" w:rsidRDefault="00FA6890" w:rsidP="004B6C7F">
      <w:pPr>
        <w:spacing w:line="300" w:lineRule="auto"/>
        <w:ind w:firstLine="420"/>
        <w:rPr>
          <w:rFonts w:ascii="宋体" w:hAnsi="宋体"/>
          <w:szCs w:val="21"/>
        </w:rPr>
      </w:pPr>
      <w:r w:rsidRPr="00FA6890">
        <w:rPr>
          <w:rFonts w:ascii="宋体" w:hAnsi="宋体" w:hint="eastAsia"/>
          <w:szCs w:val="21"/>
        </w:rPr>
        <w:t>数据库版本：MySQL</w:t>
      </w:r>
      <w:r w:rsidRPr="00FA6890">
        <w:rPr>
          <w:rFonts w:ascii="宋体" w:hAnsi="宋体"/>
          <w:szCs w:val="21"/>
        </w:rPr>
        <w:t xml:space="preserve"> 8</w:t>
      </w:r>
    </w:p>
    <w:p w14:paraId="79AB2D07" w14:textId="238E45E1" w:rsidR="00FA6890" w:rsidRDefault="00FA6890" w:rsidP="004B6C7F">
      <w:pPr>
        <w:spacing w:line="300" w:lineRule="auto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开发环境：Python</w:t>
      </w:r>
      <w:r>
        <w:rPr>
          <w:rFonts w:ascii="宋体" w:hAnsi="宋体"/>
          <w:szCs w:val="21"/>
        </w:rPr>
        <w:t xml:space="preserve"> 3.</w:t>
      </w:r>
      <w:r w:rsidR="003875E0">
        <w:rPr>
          <w:rFonts w:ascii="宋体" w:hAnsi="宋体"/>
          <w:szCs w:val="21"/>
        </w:rPr>
        <w:t>9</w:t>
      </w:r>
      <w:r w:rsidR="0011160D">
        <w:rPr>
          <w:rFonts w:ascii="宋体" w:hAnsi="宋体" w:hint="eastAsia"/>
          <w:szCs w:val="21"/>
        </w:rPr>
        <w:t>（或Python</w:t>
      </w:r>
      <w:r w:rsidR="0011160D">
        <w:rPr>
          <w:rFonts w:ascii="宋体" w:hAnsi="宋体"/>
          <w:szCs w:val="21"/>
        </w:rPr>
        <w:t>3.10</w:t>
      </w:r>
      <w:r w:rsidR="0011160D">
        <w:rPr>
          <w:rFonts w:ascii="宋体" w:hAnsi="宋体" w:hint="eastAsia"/>
          <w:szCs w:val="21"/>
        </w:rPr>
        <w:t>）</w:t>
      </w:r>
    </w:p>
    <w:p w14:paraId="068257F5" w14:textId="0D6D08D7" w:rsidR="00FA6890" w:rsidRPr="00FA6890" w:rsidRDefault="00FA6890" w:rsidP="004B6C7F">
      <w:pPr>
        <w:spacing w:line="300" w:lineRule="auto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引用库：</w:t>
      </w:r>
      <w:proofErr w:type="spellStart"/>
      <w:r>
        <w:rPr>
          <w:rFonts w:ascii="宋体" w:hAnsi="宋体" w:hint="eastAsia"/>
          <w:szCs w:val="21"/>
        </w:rPr>
        <w:t>P</w:t>
      </w:r>
      <w:r>
        <w:rPr>
          <w:rFonts w:ascii="宋体" w:hAnsi="宋体"/>
          <w:szCs w:val="21"/>
        </w:rPr>
        <w:t>yMySQL</w:t>
      </w:r>
      <w:proofErr w:type="spellEnd"/>
      <w:r>
        <w:rPr>
          <w:rFonts w:ascii="宋体" w:hAnsi="宋体" w:hint="eastAsia"/>
          <w:szCs w:val="21"/>
        </w:rPr>
        <w:t>、</w:t>
      </w:r>
    </w:p>
    <w:p w14:paraId="776AC3A6" w14:textId="55E09EB4" w:rsidR="00557861" w:rsidRDefault="00FA6890" w:rsidP="00557861">
      <w:pPr>
        <w:spacing w:line="300" w:lineRule="auto"/>
        <w:ind w:firstLine="420"/>
        <w:rPr>
          <w:rFonts w:ascii="宋体" w:hAnsi="宋体" w:hint="eastAsia"/>
          <w:szCs w:val="21"/>
        </w:rPr>
      </w:pPr>
      <w:r w:rsidRPr="00FA6890">
        <w:rPr>
          <w:rFonts w:ascii="宋体" w:hAnsi="宋体"/>
          <w:szCs w:val="21"/>
        </w:rPr>
        <w:t>cryptography</w:t>
      </w:r>
      <w:r>
        <w:rPr>
          <w:rFonts w:ascii="宋体" w:hAnsi="宋体" w:hint="eastAsia"/>
          <w:szCs w:val="21"/>
        </w:rPr>
        <w:t>、</w:t>
      </w:r>
    </w:p>
    <w:p w14:paraId="09B2B223" w14:textId="5127F13C" w:rsidR="00557861" w:rsidRPr="00FA6890" w:rsidRDefault="00557861" w:rsidP="0011160D">
      <w:pPr>
        <w:spacing w:line="300" w:lineRule="auto"/>
        <w:ind w:firstLine="420"/>
        <w:rPr>
          <w:rFonts w:ascii="宋体" w:hAnsi="宋体" w:hint="eastAsia"/>
          <w:szCs w:val="21"/>
        </w:rPr>
      </w:pPr>
      <w:proofErr w:type="spellStart"/>
      <w:r>
        <w:rPr>
          <w:rFonts w:ascii="宋体" w:hAnsi="宋体"/>
          <w:szCs w:val="21"/>
        </w:rPr>
        <w:t>wxPython</w:t>
      </w:r>
      <w:proofErr w:type="spellEnd"/>
    </w:p>
    <w:p w14:paraId="5B1D256B" w14:textId="77777777" w:rsidR="004B6C7F" w:rsidRPr="004B6C7F" w:rsidRDefault="004B6C7F" w:rsidP="004B6C7F">
      <w:pPr>
        <w:spacing w:before="100" w:after="100" w:line="300" w:lineRule="auto"/>
        <w:jc w:val="left"/>
        <w:outlineLvl w:val="1"/>
        <w:rPr>
          <w:rFonts w:ascii="黑体" w:eastAsia="黑体" w:hAnsi="黑体" w:cs="黑体"/>
          <w:szCs w:val="21"/>
        </w:rPr>
      </w:pPr>
      <w:bookmarkStart w:id="104" w:name="_Toc7199"/>
      <w:bookmarkStart w:id="105" w:name="_Toc13969"/>
      <w:bookmarkStart w:id="106" w:name="_Toc11750_WPSOffice_Level2"/>
      <w:bookmarkStart w:id="107" w:name="_Toc24155"/>
      <w:bookmarkStart w:id="108" w:name="_Toc4881"/>
      <w:bookmarkStart w:id="109" w:name="_Toc7168"/>
      <w:bookmarkStart w:id="110" w:name="_Toc6296"/>
      <w:bookmarkStart w:id="111" w:name="_Toc7188"/>
      <w:bookmarkStart w:id="112" w:name="_Toc27976_WPSOffice_Level2"/>
      <w:bookmarkStart w:id="113" w:name="_Toc23761"/>
      <w:bookmarkStart w:id="114" w:name="_Toc20581"/>
      <w:bookmarkStart w:id="115" w:name="_Toc30921_WPSOffice_Level2"/>
      <w:bookmarkStart w:id="116" w:name="_Toc516144852"/>
      <w:bookmarkStart w:id="117" w:name="_Toc105950293"/>
      <w:r w:rsidRPr="004B6C7F">
        <w:rPr>
          <w:rFonts w:ascii="黑体" w:eastAsia="黑体" w:hAnsi="黑体" w:cs="黑体" w:hint="eastAsia"/>
          <w:szCs w:val="21"/>
        </w:rPr>
        <w:t>2.4 相关技术介绍</w:t>
      </w:r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</w:p>
    <w:p w14:paraId="628AA66F" w14:textId="375ABC23" w:rsidR="0011160D" w:rsidRDefault="00B60F4D" w:rsidP="006C62D5">
      <w:pPr>
        <w:spacing w:line="300" w:lineRule="auto"/>
        <w:ind w:firstLine="420"/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t>MySQL</w:t>
      </w:r>
      <w:r>
        <w:rPr>
          <w:rFonts w:ascii="Times New Roman" w:hAnsi="Times New Roman" w:hint="eastAsia"/>
          <w:szCs w:val="21"/>
        </w:rPr>
        <w:t>：</w:t>
      </w:r>
      <w:r w:rsidRPr="00B60F4D">
        <w:rPr>
          <w:rFonts w:ascii="Times New Roman" w:hAnsi="Times New Roman" w:hint="eastAsia"/>
          <w:szCs w:val="21"/>
        </w:rPr>
        <w:t xml:space="preserve">MySQL </w:t>
      </w:r>
      <w:r w:rsidRPr="00B60F4D">
        <w:rPr>
          <w:rFonts w:ascii="Times New Roman" w:hAnsi="Times New Roman" w:hint="eastAsia"/>
          <w:szCs w:val="21"/>
        </w:rPr>
        <w:t>是一个关系型数据库，使用</w:t>
      </w:r>
      <w:r w:rsidRPr="00B60F4D">
        <w:rPr>
          <w:rFonts w:ascii="Times New Roman" w:hAnsi="Times New Roman" w:hint="eastAsia"/>
          <w:szCs w:val="21"/>
        </w:rPr>
        <w:t xml:space="preserve"> SQL </w:t>
      </w:r>
      <w:r w:rsidRPr="00B60F4D">
        <w:rPr>
          <w:rFonts w:ascii="Times New Roman" w:hAnsi="Times New Roman" w:hint="eastAsia"/>
          <w:szCs w:val="21"/>
        </w:rPr>
        <w:t>语言进行增删改查操作，目前属于</w:t>
      </w:r>
      <w:r w:rsidRPr="00B60F4D">
        <w:rPr>
          <w:rFonts w:ascii="Times New Roman" w:hAnsi="Times New Roman" w:hint="eastAsia"/>
          <w:szCs w:val="21"/>
        </w:rPr>
        <w:t xml:space="preserve"> Oracle </w:t>
      </w:r>
      <w:r w:rsidRPr="00B60F4D">
        <w:rPr>
          <w:rFonts w:ascii="Times New Roman" w:hAnsi="Times New Roman" w:hint="eastAsia"/>
          <w:szCs w:val="21"/>
        </w:rPr>
        <w:t>旗下的产品。</w:t>
      </w:r>
      <w:r w:rsidRPr="00B60F4D">
        <w:rPr>
          <w:rFonts w:ascii="Times New Roman" w:hAnsi="Times New Roman" w:hint="eastAsia"/>
          <w:szCs w:val="21"/>
        </w:rPr>
        <w:t xml:space="preserve">MySQL </w:t>
      </w:r>
      <w:r w:rsidRPr="00B60F4D">
        <w:rPr>
          <w:rFonts w:ascii="Times New Roman" w:hAnsi="Times New Roman" w:hint="eastAsia"/>
          <w:szCs w:val="21"/>
        </w:rPr>
        <w:t>数据库开源免费，能够跨平台，支持分布式，性能也不错</w:t>
      </w:r>
      <w:r>
        <w:rPr>
          <w:rFonts w:ascii="Times New Roman" w:hAnsi="Times New Roman" w:hint="eastAsia"/>
          <w:szCs w:val="21"/>
        </w:rPr>
        <w:t>，</w:t>
      </w:r>
      <w:r w:rsidRPr="00B60F4D">
        <w:rPr>
          <w:rFonts w:ascii="Times New Roman" w:hAnsi="Times New Roman" w:hint="eastAsia"/>
          <w:szCs w:val="21"/>
        </w:rPr>
        <w:t>非常适合中小型企业作为数据库</w:t>
      </w:r>
      <w:r w:rsidR="006C62D5">
        <w:rPr>
          <w:rFonts w:ascii="Times New Roman" w:hAnsi="Times New Roman" w:hint="eastAsia"/>
          <w:szCs w:val="21"/>
        </w:rPr>
        <w:t>，</w:t>
      </w:r>
      <w:r w:rsidR="0011160D">
        <w:rPr>
          <w:rFonts w:ascii="Times New Roman" w:hAnsi="Times New Roman" w:hint="eastAsia"/>
          <w:szCs w:val="21"/>
        </w:rPr>
        <w:t>本设计使用</w:t>
      </w:r>
      <w:r w:rsidR="0011160D">
        <w:rPr>
          <w:rFonts w:ascii="Times New Roman" w:hAnsi="Times New Roman" w:hint="eastAsia"/>
          <w:szCs w:val="21"/>
        </w:rPr>
        <w:t>MySQL</w:t>
      </w:r>
      <w:r w:rsidR="0011160D">
        <w:rPr>
          <w:rFonts w:ascii="Times New Roman" w:hAnsi="Times New Roman"/>
          <w:szCs w:val="21"/>
        </w:rPr>
        <w:t xml:space="preserve"> 8.0</w:t>
      </w:r>
      <w:r w:rsidR="0011160D">
        <w:rPr>
          <w:rFonts w:ascii="Times New Roman" w:hAnsi="Times New Roman" w:hint="eastAsia"/>
          <w:szCs w:val="21"/>
        </w:rPr>
        <w:t>作为数据库</w:t>
      </w:r>
      <w:r w:rsidR="006C62D5">
        <w:rPr>
          <w:rFonts w:ascii="Times New Roman" w:hAnsi="Times New Roman" w:hint="eastAsia"/>
          <w:szCs w:val="21"/>
        </w:rPr>
        <w:t>。</w:t>
      </w:r>
    </w:p>
    <w:p w14:paraId="5B7C1BDC" w14:textId="517C3C43" w:rsidR="00B60F4D" w:rsidRDefault="00B60F4D" w:rsidP="00B60F4D">
      <w:pPr>
        <w:spacing w:line="300" w:lineRule="auto"/>
        <w:ind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Python</w:t>
      </w:r>
      <w:r>
        <w:rPr>
          <w:rFonts w:ascii="Times New Roman" w:hAnsi="Times New Roman" w:hint="eastAsia"/>
          <w:szCs w:val="21"/>
        </w:rPr>
        <w:t>：</w:t>
      </w:r>
      <w:r w:rsidRPr="00B60F4D">
        <w:rPr>
          <w:rFonts w:ascii="Times New Roman" w:hAnsi="Times New Roman" w:hint="eastAsia"/>
          <w:szCs w:val="21"/>
        </w:rPr>
        <w:t xml:space="preserve">Python </w:t>
      </w:r>
      <w:r w:rsidRPr="00B60F4D">
        <w:rPr>
          <w:rFonts w:ascii="Times New Roman" w:hAnsi="Times New Roman" w:hint="eastAsia"/>
          <w:szCs w:val="21"/>
        </w:rPr>
        <w:t>是一种解释型、面向对象、动态数据类型的高级程序设计语言。</w:t>
      </w:r>
    </w:p>
    <w:p w14:paraId="2620C59C" w14:textId="2EF0587E" w:rsidR="00B60F4D" w:rsidRDefault="00B60F4D" w:rsidP="00B60F4D">
      <w:pPr>
        <w:spacing w:line="300" w:lineRule="auto"/>
        <w:ind w:firstLine="420"/>
        <w:rPr>
          <w:rFonts w:ascii="Times New Roman" w:hAnsi="Times New Roman"/>
          <w:szCs w:val="21"/>
        </w:rPr>
      </w:pPr>
      <w:proofErr w:type="spellStart"/>
      <w:r>
        <w:rPr>
          <w:rFonts w:ascii="Times New Roman" w:hAnsi="Times New Roman" w:hint="eastAsia"/>
          <w:szCs w:val="21"/>
        </w:rPr>
        <w:t>PyMySQL</w:t>
      </w:r>
      <w:proofErr w:type="spellEnd"/>
      <w:r>
        <w:rPr>
          <w:rFonts w:ascii="Times New Roman" w:hAnsi="Times New Roman" w:hint="eastAsia"/>
          <w:szCs w:val="21"/>
        </w:rPr>
        <w:t>：</w:t>
      </w:r>
      <w:proofErr w:type="spellStart"/>
      <w:r w:rsidRPr="00B60F4D">
        <w:rPr>
          <w:rFonts w:ascii="Times New Roman" w:hAnsi="Times New Roman" w:hint="eastAsia"/>
          <w:szCs w:val="21"/>
        </w:rPr>
        <w:t>PyMySQL</w:t>
      </w:r>
      <w:proofErr w:type="spellEnd"/>
      <w:r w:rsidRPr="00B60F4D">
        <w:rPr>
          <w:rFonts w:ascii="Times New Roman" w:hAnsi="Times New Roman" w:hint="eastAsia"/>
          <w:szCs w:val="21"/>
        </w:rPr>
        <w:t xml:space="preserve"> </w:t>
      </w:r>
      <w:r w:rsidRPr="00B60F4D">
        <w:rPr>
          <w:rFonts w:ascii="Times New Roman" w:hAnsi="Times New Roman" w:hint="eastAsia"/>
          <w:szCs w:val="21"/>
        </w:rPr>
        <w:t>是在</w:t>
      </w:r>
      <w:r w:rsidRPr="00B60F4D">
        <w:rPr>
          <w:rFonts w:ascii="Times New Roman" w:hAnsi="Times New Roman" w:hint="eastAsia"/>
          <w:szCs w:val="21"/>
        </w:rPr>
        <w:t xml:space="preserve"> Python3.x </w:t>
      </w:r>
      <w:r w:rsidRPr="00B60F4D">
        <w:rPr>
          <w:rFonts w:ascii="Times New Roman" w:hAnsi="Times New Roman" w:hint="eastAsia"/>
          <w:szCs w:val="21"/>
        </w:rPr>
        <w:t>版本中用于连接</w:t>
      </w:r>
      <w:r w:rsidRPr="00B60F4D">
        <w:rPr>
          <w:rFonts w:ascii="Times New Roman" w:hAnsi="Times New Roman" w:hint="eastAsia"/>
          <w:szCs w:val="21"/>
        </w:rPr>
        <w:t xml:space="preserve"> MySQL </w:t>
      </w:r>
      <w:r w:rsidRPr="00B60F4D">
        <w:rPr>
          <w:rFonts w:ascii="Times New Roman" w:hAnsi="Times New Roman" w:hint="eastAsia"/>
          <w:szCs w:val="21"/>
        </w:rPr>
        <w:t>服务器的一个库</w:t>
      </w:r>
      <w:r>
        <w:rPr>
          <w:rFonts w:ascii="Times New Roman" w:hAnsi="Times New Roman" w:hint="eastAsia"/>
          <w:szCs w:val="21"/>
        </w:rPr>
        <w:t>，</w:t>
      </w:r>
      <w:proofErr w:type="spellStart"/>
      <w:r w:rsidRPr="00B60F4D">
        <w:rPr>
          <w:rFonts w:ascii="Times New Roman" w:hAnsi="Times New Roman" w:hint="eastAsia"/>
          <w:szCs w:val="21"/>
        </w:rPr>
        <w:t>PyMySQL</w:t>
      </w:r>
      <w:proofErr w:type="spellEnd"/>
      <w:r w:rsidRPr="00B60F4D">
        <w:rPr>
          <w:rFonts w:ascii="Times New Roman" w:hAnsi="Times New Roman" w:hint="eastAsia"/>
          <w:szCs w:val="21"/>
        </w:rPr>
        <w:t xml:space="preserve"> </w:t>
      </w:r>
      <w:r w:rsidRPr="00B60F4D">
        <w:rPr>
          <w:rFonts w:ascii="Times New Roman" w:hAnsi="Times New Roman" w:hint="eastAsia"/>
          <w:szCs w:val="21"/>
        </w:rPr>
        <w:t>遵循</w:t>
      </w:r>
      <w:r w:rsidRPr="00B60F4D">
        <w:rPr>
          <w:rFonts w:ascii="Times New Roman" w:hAnsi="Times New Roman" w:hint="eastAsia"/>
          <w:szCs w:val="21"/>
        </w:rPr>
        <w:t xml:space="preserve"> Python </w:t>
      </w:r>
      <w:r w:rsidRPr="00B60F4D">
        <w:rPr>
          <w:rFonts w:ascii="Times New Roman" w:hAnsi="Times New Roman" w:hint="eastAsia"/>
          <w:szCs w:val="21"/>
        </w:rPr>
        <w:t>数据库</w:t>
      </w:r>
      <w:r w:rsidRPr="00B60F4D">
        <w:rPr>
          <w:rFonts w:ascii="Times New Roman" w:hAnsi="Times New Roman" w:hint="eastAsia"/>
          <w:szCs w:val="21"/>
        </w:rPr>
        <w:t xml:space="preserve"> API v2.0 </w:t>
      </w:r>
      <w:r w:rsidRPr="00B60F4D">
        <w:rPr>
          <w:rFonts w:ascii="Times New Roman" w:hAnsi="Times New Roman" w:hint="eastAsia"/>
          <w:szCs w:val="21"/>
        </w:rPr>
        <w:t>规范，并包含了</w:t>
      </w:r>
      <w:r w:rsidRPr="00B60F4D">
        <w:rPr>
          <w:rFonts w:ascii="Times New Roman" w:hAnsi="Times New Roman" w:hint="eastAsia"/>
          <w:szCs w:val="21"/>
        </w:rPr>
        <w:t xml:space="preserve"> pure-Python MySQL </w:t>
      </w:r>
      <w:r w:rsidRPr="00B60F4D">
        <w:rPr>
          <w:rFonts w:ascii="Times New Roman" w:hAnsi="Times New Roman" w:hint="eastAsia"/>
          <w:szCs w:val="21"/>
        </w:rPr>
        <w:t>客户端库。</w:t>
      </w:r>
    </w:p>
    <w:p w14:paraId="557FA214" w14:textId="0CF4267D" w:rsidR="006C62D5" w:rsidRDefault="006C62D5" w:rsidP="00B60F4D">
      <w:pPr>
        <w:spacing w:line="300" w:lineRule="auto"/>
        <w:ind w:firstLine="420"/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t>Python</w:t>
      </w:r>
      <w:r>
        <w:rPr>
          <w:rFonts w:ascii="Times New Roman" w:hAnsi="Times New Roman" w:hint="eastAsia"/>
          <w:szCs w:val="21"/>
        </w:rPr>
        <w:t>并不包含</w:t>
      </w:r>
      <w:proofErr w:type="spellStart"/>
      <w:r>
        <w:rPr>
          <w:rFonts w:ascii="Times New Roman" w:hAnsi="Times New Roman" w:hint="eastAsia"/>
          <w:szCs w:val="21"/>
        </w:rPr>
        <w:t>PyMySQL</w:t>
      </w:r>
      <w:proofErr w:type="spellEnd"/>
      <w:r>
        <w:rPr>
          <w:rFonts w:ascii="Times New Roman" w:hAnsi="Times New Roman" w:hint="eastAsia"/>
          <w:szCs w:val="21"/>
        </w:rPr>
        <w:t>模块，需要使用命令“</w:t>
      </w:r>
      <w:r w:rsidRPr="006C62D5">
        <w:rPr>
          <w:rFonts w:ascii="Times New Roman" w:hAnsi="Times New Roman"/>
          <w:szCs w:val="21"/>
        </w:rPr>
        <w:t xml:space="preserve">pip install </w:t>
      </w:r>
      <w:proofErr w:type="spellStart"/>
      <w:r w:rsidRPr="006C62D5">
        <w:rPr>
          <w:rFonts w:ascii="Times New Roman" w:hAnsi="Times New Roman"/>
          <w:szCs w:val="21"/>
        </w:rPr>
        <w:t>PyMySQL</w:t>
      </w:r>
      <w:proofErr w:type="spellEnd"/>
      <w:r>
        <w:rPr>
          <w:rFonts w:ascii="Times New Roman" w:hAnsi="Times New Roman" w:hint="eastAsia"/>
          <w:szCs w:val="21"/>
        </w:rPr>
        <w:t>”安装。</w:t>
      </w:r>
    </w:p>
    <w:p w14:paraId="5A18786A" w14:textId="0D753147" w:rsidR="00A04B78" w:rsidRDefault="00A04B78" w:rsidP="00B60F4D">
      <w:pPr>
        <w:spacing w:line="300" w:lineRule="auto"/>
        <w:ind w:firstLine="420"/>
        <w:rPr>
          <w:rFonts w:ascii="Times New Roman" w:hAnsi="Times New Roman"/>
          <w:szCs w:val="21"/>
        </w:rPr>
      </w:pPr>
      <w:r w:rsidRPr="00A04B78">
        <w:rPr>
          <w:rFonts w:ascii="Times New Roman" w:hAnsi="Times New Roman"/>
          <w:szCs w:val="21"/>
        </w:rPr>
        <w:t>cryptography</w:t>
      </w:r>
      <w:r>
        <w:rPr>
          <w:rFonts w:ascii="Times New Roman" w:hAnsi="Times New Roman" w:hint="eastAsia"/>
          <w:szCs w:val="21"/>
        </w:rPr>
        <w:t>：</w:t>
      </w:r>
      <w:r w:rsidRPr="00A04B78">
        <w:rPr>
          <w:rFonts w:ascii="Times New Roman" w:hAnsi="Times New Roman" w:hint="eastAsia"/>
          <w:szCs w:val="21"/>
        </w:rPr>
        <w:t>Cryptography</w:t>
      </w:r>
      <w:r w:rsidRPr="00A04B78">
        <w:rPr>
          <w:rFonts w:ascii="Times New Roman" w:hAnsi="Times New Roman" w:hint="eastAsia"/>
          <w:szCs w:val="21"/>
        </w:rPr>
        <w:t>是一个标准</w:t>
      </w:r>
      <w:r w:rsidRPr="00A04B78">
        <w:rPr>
          <w:rFonts w:ascii="Times New Roman" w:hAnsi="Times New Roman" w:hint="eastAsia"/>
          <w:szCs w:val="21"/>
        </w:rPr>
        <w:t>Python</w:t>
      </w:r>
      <w:r w:rsidRPr="00A04B78">
        <w:rPr>
          <w:rFonts w:ascii="Times New Roman" w:hAnsi="Times New Roman" w:hint="eastAsia"/>
          <w:szCs w:val="21"/>
        </w:rPr>
        <w:t>加密库，支持</w:t>
      </w:r>
      <w:r w:rsidRPr="00A04B78">
        <w:rPr>
          <w:rFonts w:ascii="Times New Roman" w:hAnsi="Times New Roman" w:hint="eastAsia"/>
          <w:szCs w:val="21"/>
        </w:rPr>
        <w:t xml:space="preserve"> Python 2.6-2.7, Python 3.3+, and </w:t>
      </w:r>
      <w:proofErr w:type="spellStart"/>
      <w:r w:rsidRPr="00A04B78">
        <w:rPr>
          <w:rFonts w:ascii="Times New Roman" w:hAnsi="Times New Roman" w:hint="eastAsia"/>
          <w:szCs w:val="21"/>
        </w:rPr>
        <w:t>PyPy</w:t>
      </w:r>
      <w:proofErr w:type="spellEnd"/>
      <w:r w:rsidRPr="00A04B78">
        <w:rPr>
          <w:rFonts w:ascii="Times New Roman" w:hAnsi="Times New Roman" w:hint="eastAsia"/>
          <w:szCs w:val="21"/>
        </w:rPr>
        <w:t xml:space="preserve"> 2.6+</w:t>
      </w:r>
      <w:r w:rsidRPr="00A04B78">
        <w:rPr>
          <w:rFonts w:ascii="Times New Roman" w:hAnsi="Times New Roman" w:hint="eastAsia"/>
          <w:szCs w:val="21"/>
        </w:rPr>
        <w:t>。</w:t>
      </w:r>
      <w:r>
        <w:rPr>
          <w:rFonts w:ascii="Times New Roman" w:hAnsi="Times New Roman" w:hint="eastAsia"/>
          <w:szCs w:val="21"/>
        </w:rPr>
        <w:t>在这里主要给</w:t>
      </w:r>
      <w:proofErr w:type="spellStart"/>
      <w:r>
        <w:rPr>
          <w:rFonts w:ascii="Times New Roman" w:hAnsi="Times New Roman" w:hint="eastAsia"/>
          <w:szCs w:val="21"/>
        </w:rPr>
        <w:t>PyMySQL</w:t>
      </w:r>
      <w:proofErr w:type="spellEnd"/>
      <w:r>
        <w:rPr>
          <w:rFonts w:ascii="Times New Roman" w:hAnsi="Times New Roman" w:hint="eastAsia"/>
          <w:szCs w:val="21"/>
        </w:rPr>
        <w:t>提供加密</w:t>
      </w:r>
      <w:r>
        <w:rPr>
          <w:rFonts w:ascii="Times New Roman" w:hAnsi="Times New Roman" w:hint="eastAsia"/>
          <w:szCs w:val="21"/>
        </w:rPr>
        <w:t>/</w:t>
      </w:r>
      <w:r>
        <w:rPr>
          <w:rFonts w:ascii="Times New Roman" w:hAnsi="Times New Roman" w:hint="eastAsia"/>
          <w:szCs w:val="21"/>
        </w:rPr>
        <w:t>解密服务。</w:t>
      </w:r>
    </w:p>
    <w:p w14:paraId="63F0162E" w14:textId="547501FB" w:rsidR="006C62D5" w:rsidRDefault="006C62D5" w:rsidP="006C62D5">
      <w:pPr>
        <w:spacing w:line="300" w:lineRule="auto"/>
        <w:ind w:firstLine="420"/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t>Python</w:t>
      </w:r>
      <w:r>
        <w:rPr>
          <w:rFonts w:ascii="Times New Roman" w:hAnsi="Times New Roman" w:hint="eastAsia"/>
          <w:szCs w:val="21"/>
        </w:rPr>
        <w:t>并不包含</w:t>
      </w:r>
      <w:r w:rsidRPr="00A04B78">
        <w:rPr>
          <w:rFonts w:ascii="Times New Roman" w:hAnsi="Times New Roman"/>
          <w:szCs w:val="21"/>
        </w:rPr>
        <w:t>cryptography</w:t>
      </w:r>
      <w:r>
        <w:rPr>
          <w:rFonts w:ascii="Times New Roman" w:hAnsi="Times New Roman" w:hint="eastAsia"/>
          <w:szCs w:val="21"/>
        </w:rPr>
        <w:t>模块，需要使用命令“</w:t>
      </w:r>
      <w:r w:rsidRPr="006C62D5">
        <w:rPr>
          <w:rFonts w:ascii="Times New Roman" w:hAnsi="Times New Roman"/>
          <w:szCs w:val="21"/>
        </w:rPr>
        <w:t xml:space="preserve">pip install </w:t>
      </w:r>
      <w:r w:rsidRPr="00A04B78">
        <w:rPr>
          <w:rFonts w:ascii="Times New Roman" w:hAnsi="Times New Roman"/>
          <w:szCs w:val="21"/>
        </w:rPr>
        <w:t>cryptography</w:t>
      </w:r>
      <w:r>
        <w:rPr>
          <w:rFonts w:ascii="Times New Roman" w:hAnsi="Times New Roman" w:hint="eastAsia"/>
          <w:szCs w:val="21"/>
        </w:rPr>
        <w:t>”安装。</w:t>
      </w:r>
    </w:p>
    <w:p w14:paraId="0CF4BE48" w14:textId="642D1BEB" w:rsidR="00A04B78" w:rsidRDefault="0011160D" w:rsidP="00B60F4D">
      <w:pPr>
        <w:spacing w:line="300" w:lineRule="auto"/>
        <w:ind w:firstLine="420"/>
        <w:rPr>
          <w:rFonts w:ascii="Times New Roman" w:hAnsi="Times New Roman"/>
          <w:szCs w:val="21"/>
        </w:rPr>
      </w:pPr>
      <w:proofErr w:type="spellStart"/>
      <w:r>
        <w:rPr>
          <w:rFonts w:ascii="Times New Roman" w:hAnsi="Times New Roman" w:hint="eastAsia"/>
          <w:szCs w:val="21"/>
        </w:rPr>
        <w:t>wxPython</w:t>
      </w:r>
      <w:proofErr w:type="spellEnd"/>
      <w:r>
        <w:rPr>
          <w:rFonts w:ascii="Times New Roman" w:hAnsi="Times New Roman" w:hint="eastAsia"/>
          <w:szCs w:val="21"/>
        </w:rPr>
        <w:t>：</w:t>
      </w:r>
      <w:proofErr w:type="spellStart"/>
      <w:r w:rsidRPr="0011160D">
        <w:rPr>
          <w:rFonts w:ascii="Times New Roman" w:hAnsi="Times New Roman" w:hint="eastAsia"/>
          <w:szCs w:val="21"/>
        </w:rPr>
        <w:t>wxPython</w:t>
      </w:r>
      <w:proofErr w:type="spellEnd"/>
      <w:r w:rsidRPr="0011160D">
        <w:rPr>
          <w:rFonts w:ascii="Times New Roman" w:hAnsi="Times New Roman" w:hint="eastAsia"/>
          <w:szCs w:val="21"/>
        </w:rPr>
        <w:t>是</w:t>
      </w:r>
      <w:r w:rsidRPr="0011160D">
        <w:rPr>
          <w:rFonts w:ascii="Times New Roman" w:hAnsi="Times New Roman" w:hint="eastAsia"/>
          <w:szCs w:val="21"/>
        </w:rPr>
        <w:t>Python</w:t>
      </w:r>
      <w:r w:rsidRPr="0011160D">
        <w:rPr>
          <w:rFonts w:ascii="Times New Roman" w:hAnsi="Times New Roman" w:hint="eastAsia"/>
          <w:szCs w:val="21"/>
        </w:rPr>
        <w:t>语言的一套优秀的</w:t>
      </w:r>
      <w:r w:rsidRPr="0011160D">
        <w:rPr>
          <w:rFonts w:ascii="Times New Roman" w:hAnsi="Times New Roman" w:hint="eastAsia"/>
          <w:szCs w:val="21"/>
        </w:rPr>
        <w:t>GUI</w:t>
      </w:r>
      <w:r w:rsidRPr="0011160D">
        <w:rPr>
          <w:rFonts w:ascii="Times New Roman" w:hAnsi="Times New Roman" w:hint="eastAsia"/>
          <w:szCs w:val="21"/>
        </w:rPr>
        <w:t>图形库。允许</w:t>
      </w:r>
      <w:r w:rsidRPr="0011160D">
        <w:rPr>
          <w:rFonts w:ascii="Times New Roman" w:hAnsi="Times New Roman" w:hint="eastAsia"/>
          <w:szCs w:val="21"/>
        </w:rPr>
        <w:t>Python</w:t>
      </w:r>
      <w:r w:rsidRPr="0011160D">
        <w:rPr>
          <w:rFonts w:ascii="Times New Roman" w:hAnsi="Times New Roman" w:hint="eastAsia"/>
          <w:szCs w:val="21"/>
        </w:rPr>
        <w:t>程序员很方便的创建完整的、功能键全的</w:t>
      </w:r>
      <w:r w:rsidRPr="0011160D">
        <w:rPr>
          <w:rFonts w:ascii="Times New Roman" w:hAnsi="Times New Roman" w:hint="eastAsia"/>
          <w:szCs w:val="21"/>
        </w:rPr>
        <w:t>GUI</w:t>
      </w:r>
      <w:r w:rsidRPr="0011160D">
        <w:rPr>
          <w:rFonts w:ascii="Times New Roman" w:hAnsi="Times New Roman" w:hint="eastAsia"/>
          <w:szCs w:val="21"/>
        </w:rPr>
        <w:t>用户界面，它是基于</w:t>
      </w:r>
      <w:r w:rsidRPr="0011160D">
        <w:rPr>
          <w:rFonts w:ascii="Times New Roman" w:hAnsi="Times New Roman" w:hint="eastAsia"/>
          <w:szCs w:val="21"/>
        </w:rPr>
        <w:t>C++</w:t>
      </w:r>
      <w:r w:rsidRPr="0011160D">
        <w:rPr>
          <w:rFonts w:ascii="Times New Roman" w:hAnsi="Times New Roman" w:hint="eastAsia"/>
          <w:szCs w:val="21"/>
        </w:rPr>
        <w:t>的函数库</w:t>
      </w:r>
      <w:proofErr w:type="spellStart"/>
      <w:r w:rsidRPr="0011160D">
        <w:rPr>
          <w:rFonts w:ascii="Times New Roman" w:hAnsi="Times New Roman" w:hint="eastAsia"/>
          <w:szCs w:val="21"/>
        </w:rPr>
        <w:t>wxWidgets</w:t>
      </w:r>
      <w:proofErr w:type="spellEnd"/>
      <w:r w:rsidRPr="0011160D">
        <w:rPr>
          <w:rFonts w:ascii="Times New Roman" w:hAnsi="Times New Roman" w:hint="eastAsia"/>
          <w:szCs w:val="21"/>
        </w:rPr>
        <w:t>的封装。</w:t>
      </w:r>
      <w:r w:rsidRPr="0011160D">
        <w:rPr>
          <w:rFonts w:ascii="Times New Roman" w:hAnsi="Times New Roman" w:hint="eastAsia"/>
          <w:szCs w:val="21"/>
        </w:rPr>
        <w:t xml:space="preserve"> </w:t>
      </w:r>
      <w:proofErr w:type="spellStart"/>
      <w:r w:rsidRPr="0011160D">
        <w:rPr>
          <w:rFonts w:ascii="Times New Roman" w:hAnsi="Times New Roman" w:hint="eastAsia"/>
          <w:szCs w:val="21"/>
        </w:rPr>
        <w:t>wxPython</w:t>
      </w:r>
      <w:proofErr w:type="spellEnd"/>
      <w:r w:rsidRPr="0011160D">
        <w:rPr>
          <w:rFonts w:ascii="Times New Roman" w:hAnsi="Times New Roman" w:hint="eastAsia"/>
          <w:szCs w:val="21"/>
        </w:rPr>
        <w:t>是作为优秀的跨平台</w:t>
      </w:r>
      <w:r w:rsidRPr="0011160D">
        <w:rPr>
          <w:rFonts w:ascii="Times New Roman" w:hAnsi="Times New Roman" w:hint="eastAsia"/>
          <w:szCs w:val="21"/>
        </w:rPr>
        <w:t>GUI</w:t>
      </w:r>
      <w:r w:rsidRPr="0011160D">
        <w:rPr>
          <w:rFonts w:ascii="Times New Roman" w:hAnsi="Times New Roman" w:hint="eastAsia"/>
          <w:szCs w:val="21"/>
        </w:rPr>
        <w:t>库</w:t>
      </w:r>
      <w:proofErr w:type="spellStart"/>
      <w:r w:rsidRPr="0011160D">
        <w:rPr>
          <w:rFonts w:ascii="Times New Roman" w:hAnsi="Times New Roman" w:hint="eastAsia"/>
          <w:szCs w:val="21"/>
        </w:rPr>
        <w:t>wxWidgets</w:t>
      </w:r>
      <w:proofErr w:type="spellEnd"/>
      <w:r w:rsidRPr="0011160D">
        <w:rPr>
          <w:rFonts w:ascii="Times New Roman" w:hAnsi="Times New Roman" w:hint="eastAsia"/>
          <w:szCs w:val="21"/>
        </w:rPr>
        <w:t>的</w:t>
      </w:r>
      <w:r w:rsidRPr="0011160D">
        <w:rPr>
          <w:rFonts w:ascii="Times New Roman" w:hAnsi="Times New Roman" w:hint="eastAsia"/>
          <w:szCs w:val="21"/>
        </w:rPr>
        <w:t>Python</w:t>
      </w:r>
      <w:r w:rsidRPr="0011160D">
        <w:rPr>
          <w:rFonts w:ascii="Times New Roman" w:hAnsi="Times New Roman" w:hint="eastAsia"/>
          <w:szCs w:val="21"/>
        </w:rPr>
        <w:t>封装和</w:t>
      </w:r>
      <w:r w:rsidRPr="0011160D">
        <w:rPr>
          <w:rFonts w:ascii="Times New Roman" w:hAnsi="Times New Roman" w:hint="eastAsia"/>
          <w:szCs w:val="21"/>
        </w:rPr>
        <w:t>Python</w:t>
      </w:r>
      <w:r w:rsidRPr="0011160D">
        <w:rPr>
          <w:rFonts w:ascii="Times New Roman" w:hAnsi="Times New Roman" w:hint="eastAsia"/>
          <w:szCs w:val="21"/>
        </w:rPr>
        <w:t>模块的方式提供给用户的。</w:t>
      </w:r>
    </w:p>
    <w:p w14:paraId="23287AE0" w14:textId="55BF860F" w:rsidR="006C62D5" w:rsidRPr="00A04B78" w:rsidRDefault="006C62D5" w:rsidP="006C62D5">
      <w:pPr>
        <w:spacing w:line="300" w:lineRule="auto"/>
        <w:ind w:firstLine="420"/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t>Python</w:t>
      </w:r>
      <w:r>
        <w:rPr>
          <w:rFonts w:ascii="Times New Roman" w:hAnsi="Times New Roman" w:hint="eastAsia"/>
          <w:szCs w:val="21"/>
        </w:rPr>
        <w:t>并不包含</w:t>
      </w:r>
      <w:proofErr w:type="spellStart"/>
      <w:r>
        <w:rPr>
          <w:rFonts w:ascii="Times New Roman" w:hAnsi="Times New Roman" w:hint="eastAsia"/>
          <w:szCs w:val="21"/>
        </w:rPr>
        <w:t>wxPython</w:t>
      </w:r>
      <w:proofErr w:type="spellEnd"/>
      <w:r>
        <w:rPr>
          <w:rFonts w:ascii="Times New Roman" w:hAnsi="Times New Roman" w:hint="eastAsia"/>
          <w:szCs w:val="21"/>
        </w:rPr>
        <w:t>模块</w:t>
      </w:r>
      <w:r>
        <w:rPr>
          <w:rFonts w:ascii="Times New Roman" w:hAnsi="Times New Roman" w:hint="eastAsia"/>
          <w:szCs w:val="21"/>
        </w:rPr>
        <w:t>，</w:t>
      </w:r>
      <w:r>
        <w:rPr>
          <w:rFonts w:ascii="Times New Roman" w:hAnsi="Times New Roman" w:hint="eastAsia"/>
          <w:szCs w:val="21"/>
        </w:rPr>
        <w:t>Python</w:t>
      </w:r>
      <w:r>
        <w:rPr>
          <w:rFonts w:ascii="Times New Roman" w:hAnsi="Times New Roman"/>
          <w:szCs w:val="21"/>
        </w:rPr>
        <w:t>3.9</w:t>
      </w:r>
      <w:r>
        <w:rPr>
          <w:rFonts w:ascii="Times New Roman" w:hAnsi="Times New Roman" w:hint="eastAsia"/>
          <w:szCs w:val="21"/>
        </w:rPr>
        <w:t>版本需要使用“</w:t>
      </w:r>
      <w:r w:rsidRPr="006C62D5">
        <w:rPr>
          <w:rFonts w:ascii="Times New Roman" w:hAnsi="Times New Roman"/>
          <w:szCs w:val="21"/>
        </w:rPr>
        <w:t xml:space="preserve">pip install </w:t>
      </w:r>
      <w:proofErr w:type="spellStart"/>
      <w:r w:rsidRPr="006C62D5">
        <w:rPr>
          <w:rFonts w:ascii="Times New Roman" w:hAnsi="Times New Roman"/>
          <w:szCs w:val="21"/>
        </w:rPr>
        <w:t>wxPython</w:t>
      </w:r>
      <w:proofErr w:type="spellEnd"/>
      <w:r>
        <w:rPr>
          <w:rFonts w:ascii="Times New Roman" w:hAnsi="Times New Roman" w:hint="eastAsia"/>
          <w:szCs w:val="21"/>
        </w:rPr>
        <w:t>”安装</w:t>
      </w:r>
      <w:r>
        <w:rPr>
          <w:rFonts w:ascii="Times New Roman" w:hAnsi="Times New Roman" w:hint="eastAsia"/>
          <w:szCs w:val="21"/>
        </w:rPr>
        <w:t>4</w:t>
      </w:r>
      <w:r>
        <w:rPr>
          <w:rFonts w:ascii="Times New Roman" w:hAnsi="Times New Roman"/>
          <w:szCs w:val="21"/>
        </w:rPr>
        <w:t>.1.1</w:t>
      </w:r>
      <w:r>
        <w:rPr>
          <w:rFonts w:ascii="Times New Roman" w:hAnsi="Times New Roman" w:hint="eastAsia"/>
          <w:szCs w:val="21"/>
        </w:rPr>
        <w:t>版本，</w:t>
      </w:r>
      <w:r>
        <w:rPr>
          <w:rFonts w:ascii="Times New Roman" w:hAnsi="Times New Roman" w:hint="eastAsia"/>
          <w:szCs w:val="21"/>
        </w:rPr>
        <w:t>Python</w:t>
      </w:r>
      <w:r>
        <w:rPr>
          <w:rFonts w:ascii="Times New Roman" w:hAnsi="Times New Roman"/>
          <w:szCs w:val="21"/>
        </w:rPr>
        <w:t>3.10</w:t>
      </w:r>
      <w:r>
        <w:rPr>
          <w:rFonts w:ascii="Times New Roman" w:hAnsi="Times New Roman" w:hint="eastAsia"/>
          <w:szCs w:val="21"/>
        </w:rPr>
        <w:t>需要使用“</w:t>
      </w:r>
      <w:r w:rsidRPr="006C62D5">
        <w:rPr>
          <w:rFonts w:ascii="Times New Roman" w:hAnsi="Times New Roman"/>
          <w:szCs w:val="21"/>
        </w:rPr>
        <w:t>pip install wxPython310</w:t>
      </w:r>
      <w:r>
        <w:rPr>
          <w:rFonts w:ascii="Times New Roman" w:hAnsi="Times New Roman" w:hint="eastAsia"/>
          <w:szCs w:val="21"/>
        </w:rPr>
        <w:t>”安装</w:t>
      </w:r>
      <w:r>
        <w:rPr>
          <w:rFonts w:ascii="Times New Roman" w:hAnsi="Times New Roman" w:hint="eastAsia"/>
          <w:szCs w:val="21"/>
        </w:rPr>
        <w:t>4</w:t>
      </w:r>
      <w:r>
        <w:rPr>
          <w:rFonts w:ascii="Times New Roman" w:hAnsi="Times New Roman"/>
          <w:szCs w:val="21"/>
        </w:rPr>
        <w:t>.1.2</w:t>
      </w:r>
      <w:r>
        <w:rPr>
          <w:rFonts w:ascii="Times New Roman" w:hAnsi="Times New Roman" w:hint="eastAsia"/>
          <w:szCs w:val="21"/>
        </w:rPr>
        <w:t>a</w:t>
      </w:r>
      <w:r>
        <w:rPr>
          <w:rFonts w:ascii="Times New Roman" w:hAnsi="Times New Roman"/>
          <w:szCs w:val="21"/>
        </w:rPr>
        <w:t>2</w:t>
      </w:r>
      <w:r>
        <w:rPr>
          <w:rFonts w:ascii="Times New Roman" w:hAnsi="Times New Roman" w:hint="eastAsia"/>
          <w:szCs w:val="21"/>
        </w:rPr>
        <w:t>版本</w:t>
      </w:r>
      <w:r w:rsidR="00CB3C60">
        <w:rPr>
          <w:rFonts w:ascii="Times New Roman" w:hAnsi="Times New Roman" w:hint="eastAsia"/>
          <w:szCs w:val="21"/>
        </w:rPr>
        <w:t>。</w:t>
      </w:r>
    </w:p>
    <w:p w14:paraId="6B9E0E29" w14:textId="77777777" w:rsidR="004B6C7F" w:rsidRPr="001C0A0C" w:rsidRDefault="004B6C7F" w:rsidP="001C0A0C">
      <w:pPr>
        <w:pStyle w:val="1"/>
        <w:keepNext/>
        <w:keepLines/>
        <w:spacing w:before="200" w:beforeAutospacing="0" w:after="200" w:afterAutospacing="0" w:line="300" w:lineRule="auto"/>
        <w:jc w:val="both"/>
        <w:rPr>
          <w:rStyle w:val="1Char"/>
          <w:rFonts w:ascii="黑体" w:hAnsi="黑体" w:hint="default"/>
          <w:b w:val="0"/>
          <w:kern w:val="44"/>
          <w:szCs w:val="28"/>
          <w:lang w:val="en-US"/>
        </w:rPr>
      </w:pPr>
      <w:bookmarkStart w:id="118" w:name="_Toc451176722"/>
      <w:bookmarkStart w:id="119" w:name="_Toc210"/>
      <w:bookmarkStart w:id="120" w:name="_Toc23055"/>
      <w:bookmarkStart w:id="121" w:name="_Toc11093"/>
      <w:bookmarkStart w:id="122" w:name="_Toc20106"/>
      <w:bookmarkStart w:id="123" w:name="_Toc18997"/>
      <w:bookmarkStart w:id="124" w:name="_Toc25489_WPSOffice_Level1"/>
      <w:bookmarkStart w:id="125" w:name="_Toc4414_WPSOffice_Level1"/>
      <w:bookmarkStart w:id="126" w:name="_Toc27634"/>
      <w:bookmarkStart w:id="127" w:name="_Toc16986"/>
      <w:bookmarkStart w:id="128" w:name="_Toc18857"/>
      <w:bookmarkStart w:id="129" w:name="_Toc16085"/>
      <w:bookmarkStart w:id="130" w:name="_Toc6056_WPSOffice_Level1"/>
      <w:bookmarkStart w:id="131" w:name="_Toc516144857"/>
      <w:bookmarkStart w:id="132" w:name="_Toc105950294"/>
      <w:r w:rsidRPr="001C0A0C">
        <w:rPr>
          <w:rStyle w:val="1Char"/>
          <w:rFonts w:ascii="黑体" w:hAnsi="黑体"/>
          <w:b w:val="0"/>
          <w:kern w:val="44"/>
          <w:szCs w:val="28"/>
          <w:lang w:val="en-US"/>
        </w:rPr>
        <w:lastRenderedPageBreak/>
        <w:t>3 系统总体设计</w:t>
      </w:r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</w:p>
    <w:p w14:paraId="647DA6AD" w14:textId="3CE40EFF" w:rsidR="00CB3C60" w:rsidRPr="00CB3C60" w:rsidRDefault="00B713EB" w:rsidP="004B6C7F">
      <w:pPr>
        <w:spacing w:line="300" w:lineRule="auto"/>
        <w:ind w:firstLineChars="200" w:firstLine="420"/>
        <w:rPr>
          <w:rFonts w:ascii="宋体" w:hAnsi="宋体" w:cs="宋体" w:hint="eastAsia"/>
          <w:color w:val="000000" w:themeColor="text1"/>
          <w:szCs w:val="21"/>
        </w:rPr>
      </w:pPr>
      <w:r>
        <w:rPr>
          <w:rFonts w:ascii="宋体" w:hAnsi="宋体" w:cs="宋体" w:hint="eastAsia"/>
          <w:color w:val="000000" w:themeColor="text1"/>
          <w:szCs w:val="21"/>
        </w:rPr>
        <w:t>我们主要针对小型超市的需求进行了分析，</w:t>
      </w:r>
      <w:r w:rsidR="009A64EF">
        <w:rPr>
          <w:rFonts w:ascii="宋体" w:hAnsi="宋体" w:cs="宋体" w:hint="eastAsia"/>
          <w:color w:val="000000" w:themeColor="text1"/>
          <w:szCs w:val="21"/>
        </w:rPr>
        <w:t>总结出员工管理、供应商管理、库存管理和商品订单管理这四大模块。</w:t>
      </w:r>
    </w:p>
    <w:p w14:paraId="67A1DA78" w14:textId="77777777" w:rsidR="004B6C7F" w:rsidRPr="004B6C7F" w:rsidRDefault="004B6C7F" w:rsidP="004B6C7F">
      <w:pPr>
        <w:spacing w:before="100" w:after="100" w:line="300" w:lineRule="auto"/>
        <w:jc w:val="left"/>
        <w:outlineLvl w:val="1"/>
        <w:rPr>
          <w:rFonts w:ascii="黑体" w:eastAsia="黑体" w:hAnsi="黑体" w:cs="黑体"/>
          <w:szCs w:val="21"/>
        </w:rPr>
      </w:pPr>
      <w:bookmarkStart w:id="133" w:name="_Toc17549"/>
      <w:bookmarkStart w:id="134" w:name="_Toc14798"/>
      <w:bookmarkStart w:id="135" w:name="_Toc419910730"/>
      <w:bookmarkStart w:id="136" w:name="_Toc12002"/>
      <w:bookmarkStart w:id="137" w:name="_Toc17273"/>
      <w:bookmarkStart w:id="138" w:name="_Toc32493"/>
      <w:bookmarkStart w:id="139" w:name="_Toc20130_WPSOffice_Level2"/>
      <w:bookmarkStart w:id="140" w:name="_Toc419909915"/>
      <w:bookmarkStart w:id="141" w:name="_Toc451176723"/>
      <w:bookmarkStart w:id="142" w:name="_Toc13665"/>
      <w:bookmarkStart w:id="143" w:name="_Toc13697"/>
      <w:bookmarkStart w:id="144" w:name="_Toc16624_WPSOffice_Level2"/>
      <w:bookmarkStart w:id="145" w:name="_Toc19329"/>
      <w:bookmarkStart w:id="146" w:name="_Toc14943"/>
      <w:bookmarkStart w:id="147" w:name="_Toc12158_WPSOffice_Level2"/>
      <w:bookmarkStart w:id="148" w:name="_Toc516144858"/>
      <w:bookmarkStart w:id="149" w:name="_Toc105950295"/>
      <w:r w:rsidRPr="004B6C7F">
        <w:rPr>
          <w:rFonts w:ascii="黑体" w:eastAsia="黑体" w:hAnsi="黑体" w:cs="黑体" w:hint="eastAsia"/>
          <w:szCs w:val="21"/>
        </w:rPr>
        <w:t>3.1 系统功能结构设计</w:t>
      </w:r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</w:p>
    <w:p w14:paraId="474712E6" w14:textId="14201FE3" w:rsidR="004B6C7F" w:rsidRPr="004B6C7F" w:rsidRDefault="004B6C7F" w:rsidP="004B6C7F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B6C7F">
        <w:rPr>
          <w:rFonts w:ascii="Times New Roman" w:hAnsi="Times New Roman" w:hint="eastAsia"/>
          <w:szCs w:val="21"/>
        </w:rPr>
        <w:t>系统</w:t>
      </w:r>
      <w:r w:rsidR="00E24D14">
        <w:rPr>
          <w:rFonts w:ascii="Times New Roman" w:hAnsi="Times New Roman" w:hint="eastAsia"/>
          <w:szCs w:val="21"/>
        </w:rPr>
        <w:t>功能</w:t>
      </w:r>
      <w:r w:rsidRPr="004B6C7F">
        <w:rPr>
          <w:rFonts w:ascii="Times New Roman" w:hAnsi="Times New Roman" w:hint="eastAsia"/>
          <w:szCs w:val="21"/>
        </w:rPr>
        <w:t>模块</w:t>
      </w:r>
      <w:r w:rsidR="00E24D14">
        <w:rPr>
          <w:rFonts w:ascii="Times New Roman" w:hAnsi="Times New Roman" w:hint="eastAsia"/>
          <w:szCs w:val="21"/>
        </w:rPr>
        <w:t>划分</w:t>
      </w:r>
      <w:r w:rsidRPr="004B6C7F">
        <w:rPr>
          <w:rFonts w:ascii="Times New Roman" w:hAnsi="Times New Roman" w:hint="eastAsia"/>
          <w:szCs w:val="21"/>
        </w:rPr>
        <w:t>如图</w:t>
      </w:r>
      <w:r w:rsidRPr="004B6C7F">
        <w:rPr>
          <w:rFonts w:ascii="Times New Roman" w:hAnsi="Times New Roman" w:hint="eastAsia"/>
          <w:szCs w:val="21"/>
        </w:rPr>
        <w:t>3-1</w:t>
      </w:r>
      <w:r w:rsidRPr="004B6C7F">
        <w:rPr>
          <w:rFonts w:ascii="Times New Roman" w:hAnsi="Times New Roman" w:hint="eastAsia"/>
          <w:szCs w:val="21"/>
        </w:rPr>
        <w:t>所示。</w:t>
      </w:r>
      <w:r w:rsidR="000F2D27">
        <w:rPr>
          <w:rFonts w:ascii="宋体" w:hAnsi="宋体" w:cs="宋体" w:hint="eastAsia"/>
          <w:color w:val="000000" w:themeColor="text1"/>
          <w:szCs w:val="21"/>
        </w:rPr>
        <w:t>系统的核心是库存与订单，订单的增加、删除、修改会直接影响库存。库存中的商品信息与供应商相关联，便于超市进行库存管理。同时系统有完整的账号管理系统，可以根据账号所拥有的权限等级开放对应的功能。</w:t>
      </w:r>
    </w:p>
    <w:p w14:paraId="0CACCB36" w14:textId="666F00FF" w:rsidR="004B6C7F" w:rsidRPr="004B6C7F" w:rsidRDefault="004C0986" w:rsidP="004C0986">
      <w:pPr>
        <w:spacing w:line="300" w:lineRule="auto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B862DEC" wp14:editId="13601DB2">
            <wp:extent cx="1587500" cy="1524000"/>
            <wp:effectExtent l="0" t="0" r="0" b="0"/>
            <wp:docPr id="14" name="图片 14" descr="图片包含 QR 代码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图片包含 QR 代码&#10;&#10;描述已自动生成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C9F4C" w14:textId="77777777" w:rsidR="004B6C7F" w:rsidRPr="004B6C7F" w:rsidRDefault="004B6C7F" w:rsidP="004B6C7F">
      <w:pPr>
        <w:spacing w:line="300" w:lineRule="auto"/>
        <w:jc w:val="center"/>
        <w:rPr>
          <w:rFonts w:ascii="Times New Roman" w:hAnsi="Times New Roman"/>
          <w:sz w:val="18"/>
          <w:szCs w:val="18"/>
        </w:rPr>
      </w:pPr>
      <w:r w:rsidRPr="004B6C7F">
        <w:rPr>
          <w:rFonts w:ascii="Times New Roman" w:hAnsi="Times New Roman" w:hint="eastAsia"/>
          <w:sz w:val="18"/>
          <w:szCs w:val="18"/>
        </w:rPr>
        <w:t>图</w:t>
      </w:r>
      <w:r w:rsidRPr="004B6C7F">
        <w:rPr>
          <w:rFonts w:ascii="Times New Roman" w:hAnsi="Times New Roman" w:hint="eastAsia"/>
          <w:sz w:val="18"/>
          <w:szCs w:val="18"/>
        </w:rPr>
        <w:t xml:space="preserve">3-1 </w:t>
      </w:r>
      <w:r w:rsidRPr="004B6C7F">
        <w:rPr>
          <w:rFonts w:ascii="Times New Roman" w:hAnsi="Times New Roman" w:hint="eastAsia"/>
          <w:sz w:val="18"/>
          <w:szCs w:val="18"/>
        </w:rPr>
        <w:t>系统功能结构图</w:t>
      </w:r>
    </w:p>
    <w:p w14:paraId="057807CC" w14:textId="77777777" w:rsidR="001D5FDA" w:rsidRPr="004B6C7F" w:rsidRDefault="001D5FDA" w:rsidP="001D5FDA">
      <w:pPr>
        <w:spacing w:before="100" w:after="100" w:line="300" w:lineRule="auto"/>
        <w:jc w:val="left"/>
        <w:outlineLvl w:val="1"/>
        <w:rPr>
          <w:rFonts w:ascii="黑体" w:eastAsia="黑体" w:hAnsi="黑体" w:cs="黑体"/>
          <w:szCs w:val="21"/>
        </w:rPr>
      </w:pPr>
      <w:bookmarkStart w:id="150" w:name="_Toc11160"/>
      <w:bookmarkStart w:id="151" w:name="_Toc12843"/>
      <w:bookmarkStart w:id="152" w:name="_Toc7302"/>
      <w:bookmarkStart w:id="153" w:name="_Toc25171_WPSOffice_Level2"/>
      <w:bookmarkStart w:id="154" w:name="_Toc28658"/>
      <w:bookmarkStart w:id="155" w:name="_Toc14254_WPSOffice_Level2"/>
      <w:bookmarkStart w:id="156" w:name="_Toc8938"/>
      <w:bookmarkStart w:id="157" w:name="_Toc29669"/>
      <w:bookmarkStart w:id="158" w:name="_Toc32616"/>
      <w:bookmarkStart w:id="159" w:name="_Toc23693"/>
      <w:bookmarkStart w:id="160" w:name="_Toc7425"/>
      <w:bookmarkStart w:id="161" w:name="_Toc17586_WPSOffice_Level2"/>
      <w:bookmarkStart w:id="162" w:name="_Toc516144859"/>
      <w:bookmarkStart w:id="163" w:name="_Toc105950296"/>
      <w:r w:rsidRPr="004B6C7F">
        <w:rPr>
          <w:rFonts w:ascii="黑体" w:eastAsia="黑体" w:hAnsi="黑体" w:cs="黑体" w:hint="eastAsia"/>
          <w:szCs w:val="21"/>
        </w:rPr>
        <w:t>3.2 系统功能流程设计</w:t>
      </w:r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</w:p>
    <w:p w14:paraId="68CFC0C6" w14:textId="71E649CA" w:rsidR="001D5FDA" w:rsidRPr="004B6C7F" w:rsidRDefault="001D5FDA" w:rsidP="001D5FDA">
      <w:pPr>
        <w:spacing w:line="300" w:lineRule="auto"/>
        <w:outlineLvl w:val="2"/>
      </w:pPr>
      <w:bookmarkStart w:id="164" w:name="_Toc22497"/>
      <w:bookmarkStart w:id="165" w:name="_Toc3808"/>
      <w:bookmarkStart w:id="166" w:name="_Toc29097"/>
      <w:bookmarkStart w:id="167" w:name="_Toc28997"/>
      <w:bookmarkStart w:id="168" w:name="_Toc20797_WPSOffice_Level3"/>
      <w:bookmarkStart w:id="169" w:name="_Toc914"/>
      <w:bookmarkStart w:id="170" w:name="_Toc20130_WPSOffice_Level3"/>
      <w:bookmarkStart w:id="171" w:name="_Toc27721"/>
      <w:bookmarkStart w:id="172" w:name="_Toc22726"/>
      <w:bookmarkStart w:id="173" w:name="_Toc17586_WPSOffice_Level3"/>
      <w:bookmarkStart w:id="174" w:name="_Toc516144860"/>
      <w:bookmarkStart w:id="175" w:name="_Toc105950297"/>
      <w:r w:rsidRPr="004B6C7F">
        <w:rPr>
          <w:rFonts w:ascii="Times New Roman" w:hAnsi="Times New Roman"/>
        </w:rPr>
        <w:t xml:space="preserve">3.2.1 </w:t>
      </w:r>
      <w:r w:rsidRPr="004B6C7F">
        <w:rPr>
          <w:rFonts w:ascii="Times New Roman" w:hAnsi="Times New Roman" w:hint="eastAsia"/>
        </w:rPr>
        <w:t xml:space="preserve"> </w:t>
      </w:r>
      <w:r w:rsidR="000F2D27">
        <w:rPr>
          <w:rFonts w:ascii="Times New Roman" w:hAnsi="Times New Roman" w:hint="eastAsia"/>
        </w:rPr>
        <w:t>主程序</w:t>
      </w:r>
      <w:r w:rsidRPr="004B6C7F">
        <w:rPr>
          <w:rFonts w:ascii="Times New Roman" w:hAnsi="Times New Roman" w:hint="eastAsia"/>
          <w:szCs w:val="21"/>
        </w:rPr>
        <w:t>流程设计</w:t>
      </w:r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</w:p>
    <w:p w14:paraId="358D08FD" w14:textId="57FD2EB2" w:rsidR="00A251E4" w:rsidRPr="004B6C7F" w:rsidRDefault="00A251E4" w:rsidP="001D5FDA">
      <w:pPr>
        <w:widowControl/>
        <w:shd w:val="clear" w:color="auto" w:fill="FFFFFE"/>
        <w:spacing w:line="300" w:lineRule="auto"/>
        <w:ind w:firstLineChars="200" w:firstLine="420"/>
        <w:jc w:val="left"/>
        <w:rPr>
          <w:rFonts w:ascii="Times New Roman" w:eastAsia="Consolas" w:hAnsi="Times New Roman" w:hint="eastAsia"/>
          <w:color w:val="000000"/>
          <w:kern w:val="0"/>
          <w:szCs w:val="21"/>
          <w:shd w:val="clear" w:color="auto" w:fill="FFFFFE"/>
          <w:lang w:bidi="ar"/>
        </w:rPr>
      </w:pPr>
      <w:r>
        <w:rPr>
          <w:rFonts w:ascii="宋体" w:hAnsi="宋体" w:cs="宋体" w:hint="eastAsia"/>
          <w:color w:val="000000"/>
          <w:kern w:val="0"/>
          <w:szCs w:val="21"/>
          <w:shd w:val="clear" w:color="auto" w:fill="FFFFFE"/>
          <w:lang w:bidi="ar"/>
        </w:rPr>
        <w:t>主程序主要承担了验证账号的功能，在第一次使用软件的时候初始化数据库以及创建账号</w:t>
      </w:r>
      <w:r w:rsidR="00585CA9">
        <w:rPr>
          <w:rFonts w:ascii="宋体" w:hAnsi="宋体" w:cs="宋体" w:hint="eastAsia"/>
          <w:color w:val="000000"/>
          <w:kern w:val="0"/>
          <w:szCs w:val="21"/>
          <w:shd w:val="clear" w:color="auto" w:fill="FFFFFE"/>
          <w:lang w:bidi="ar"/>
        </w:rPr>
        <w:t>。成功验证账号后根据账号权限等级展示对应的功能。</w:t>
      </w:r>
    </w:p>
    <w:p w14:paraId="687AFC4E" w14:textId="543F2200" w:rsidR="000A21D5" w:rsidRPr="00F833C5" w:rsidRDefault="000A21D5" w:rsidP="001D5FDA">
      <w:pPr>
        <w:widowControl/>
        <w:shd w:val="clear" w:color="auto" w:fill="FFFFFE"/>
        <w:spacing w:line="300" w:lineRule="auto"/>
        <w:jc w:val="center"/>
        <w:rPr>
          <w:rFonts w:ascii="Times New Roman" w:eastAsia="Consolas" w:hAnsi="Times New Roman" w:hint="eastAsia"/>
          <w:color w:val="FF0000"/>
          <w:kern w:val="0"/>
          <w:szCs w:val="21"/>
          <w:shd w:val="clear" w:color="auto" w:fill="FFFFFE"/>
          <w:lang w:bidi="ar"/>
        </w:rPr>
      </w:pPr>
      <w:r>
        <w:rPr>
          <w:rFonts w:ascii="Times New Roman" w:eastAsia="Consolas" w:hAnsi="Times New Roman" w:hint="eastAsia"/>
          <w:noProof/>
          <w:color w:val="FF0000"/>
          <w:kern w:val="0"/>
          <w:szCs w:val="21"/>
          <w:shd w:val="clear" w:color="auto" w:fill="FFFFFE"/>
          <w:lang w:bidi="ar"/>
        </w:rPr>
        <w:drawing>
          <wp:inline distT="0" distB="0" distL="0" distR="0" wp14:anchorId="150840A8" wp14:editId="70FCB6FC">
            <wp:extent cx="3606800" cy="3352800"/>
            <wp:effectExtent l="0" t="0" r="0" b="0"/>
            <wp:docPr id="15" name="图片 15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图示&#10;&#10;描述已自动生成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D63BE" w14:textId="3ED26D82" w:rsidR="001D5FDA" w:rsidRPr="004B6C7F" w:rsidRDefault="001D5FDA" w:rsidP="001D5FDA">
      <w:pPr>
        <w:widowControl/>
        <w:shd w:val="clear" w:color="auto" w:fill="FFFFFE"/>
        <w:spacing w:line="300" w:lineRule="auto"/>
        <w:jc w:val="center"/>
        <w:rPr>
          <w:rFonts w:ascii="Times New Roman" w:hAnsi="Times New Roman"/>
          <w:color w:val="000000"/>
          <w:sz w:val="18"/>
          <w:szCs w:val="18"/>
        </w:rPr>
      </w:pPr>
      <w:r w:rsidRPr="004B6C7F">
        <w:rPr>
          <w:rFonts w:ascii="Times New Roman" w:hAnsi="Times New Roman" w:hint="eastAsia"/>
          <w:color w:val="000000"/>
          <w:sz w:val="18"/>
          <w:szCs w:val="18"/>
        </w:rPr>
        <w:t>图</w:t>
      </w:r>
      <w:r w:rsidRPr="004B6C7F">
        <w:rPr>
          <w:rFonts w:ascii="Times New Roman" w:hAnsi="Times New Roman" w:hint="eastAsia"/>
          <w:color w:val="000000"/>
          <w:sz w:val="18"/>
          <w:szCs w:val="18"/>
        </w:rPr>
        <w:t xml:space="preserve">3-2 </w:t>
      </w:r>
      <w:r w:rsidR="00A251E4">
        <w:rPr>
          <w:rFonts w:ascii="Times New Roman" w:hAnsi="Times New Roman" w:hint="eastAsia"/>
          <w:color w:val="000000"/>
          <w:sz w:val="18"/>
          <w:szCs w:val="18"/>
        </w:rPr>
        <w:t>主程序</w:t>
      </w:r>
      <w:r w:rsidRPr="004B6C7F">
        <w:rPr>
          <w:rFonts w:ascii="Times New Roman" w:hAnsi="Times New Roman" w:hint="eastAsia"/>
          <w:color w:val="000000"/>
          <w:sz w:val="18"/>
          <w:szCs w:val="18"/>
        </w:rPr>
        <w:t>流程图</w:t>
      </w:r>
    </w:p>
    <w:p w14:paraId="4618704D" w14:textId="77777777" w:rsidR="001D5FDA" w:rsidRPr="004B6C7F" w:rsidRDefault="001D5FDA" w:rsidP="001D5FDA">
      <w:pPr>
        <w:spacing w:line="300" w:lineRule="auto"/>
        <w:outlineLvl w:val="2"/>
        <w:rPr>
          <w:rFonts w:ascii="Times New Roman" w:hAnsi="Times New Roman"/>
          <w:szCs w:val="21"/>
        </w:rPr>
      </w:pPr>
      <w:bookmarkStart w:id="176" w:name="_Toc29167"/>
      <w:bookmarkStart w:id="177" w:name="_Toc16402"/>
      <w:bookmarkStart w:id="178" w:name="_Toc21523"/>
      <w:bookmarkStart w:id="179" w:name="_Toc30103"/>
      <w:bookmarkStart w:id="180" w:name="_Toc21097_WPSOffice_Level3"/>
      <w:bookmarkStart w:id="181" w:name="_Toc8097"/>
      <w:bookmarkStart w:id="182" w:name="_Toc25171_WPSOffice_Level3"/>
      <w:bookmarkStart w:id="183" w:name="_Toc22122"/>
      <w:bookmarkStart w:id="184" w:name="_Toc4139"/>
      <w:bookmarkStart w:id="185" w:name="_Toc31887_WPSOffice_Level3"/>
      <w:bookmarkStart w:id="186" w:name="_Toc516144861"/>
      <w:bookmarkStart w:id="187" w:name="_Toc105950298"/>
      <w:r w:rsidRPr="004B6C7F">
        <w:rPr>
          <w:rFonts w:ascii="Times New Roman" w:hAnsi="Times New Roman"/>
        </w:rPr>
        <w:lastRenderedPageBreak/>
        <w:t>3.2.</w:t>
      </w:r>
      <w:r w:rsidRPr="004B6C7F">
        <w:rPr>
          <w:rFonts w:ascii="Times New Roman" w:hAnsi="Times New Roman" w:hint="eastAsia"/>
        </w:rPr>
        <w:t>2</w:t>
      </w:r>
      <w:r w:rsidRPr="004B6C7F">
        <w:rPr>
          <w:rFonts w:ascii="Times New Roman" w:hAnsi="Times New Roman"/>
        </w:rPr>
        <w:t xml:space="preserve"> </w:t>
      </w:r>
      <w:r w:rsidRPr="004B6C7F">
        <w:rPr>
          <w:rFonts w:ascii="Times New Roman" w:hAnsi="Times New Roman" w:hint="eastAsia"/>
        </w:rPr>
        <w:t xml:space="preserve"> </w:t>
      </w:r>
      <w:r w:rsidRPr="004B6C7F">
        <w:rPr>
          <w:rFonts w:hint="eastAsia"/>
          <w:color w:val="FF0000"/>
        </w:rPr>
        <w:t>XX</w:t>
      </w:r>
      <w:r w:rsidRPr="004B6C7F">
        <w:rPr>
          <w:rFonts w:ascii="Times New Roman" w:hAnsi="Times New Roman" w:hint="eastAsia"/>
          <w:szCs w:val="21"/>
        </w:rPr>
        <w:t>流程设计</w:t>
      </w:r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</w:p>
    <w:p w14:paraId="3299129D" w14:textId="77777777" w:rsidR="001D5FDA" w:rsidRPr="004B6C7F" w:rsidRDefault="001D5FDA" w:rsidP="001D5FDA">
      <w:pPr>
        <w:spacing w:line="300" w:lineRule="auto"/>
        <w:ind w:firstLineChars="200" w:firstLine="420"/>
        <w:rPr>
          <w:rFonts w:ascii="Times New Roman" w:hAnsi="Times New Roman"/>
        </w:rPr>
      </w:pPr>
      <w:r w:rsidRPr="004B6C7F">
        <w:rPr>
          <w:rFonts w:ascii="黑体" w:eastAsia="黑体" w:hAnsi="黑体" w:hint="eastAsia"/>
          <w:szCs w:val="21"/>
        </w:rPr>
        <w:t>…</w:t>
      </w:r>
    </w:p>
    <w:p w14:paraId="356BE64E" w14:textId="77777777" w:rsidR="001D5FDA" w:rsidRPr="004B6C7F" w:rsidRDefault="001D5FDA" w:rsidP="001D5FDA">
      <w:pPr>
        <w:spacing w:before="100" w:after="100" w:line="300" w:lineRule="auto"/>
        <w:jc w:val="left"/>
        <w:outlineLvl w:val="1"/>
        <w:rPr>
          <w:rFonts w:ascii="黑体" w:eastAsia="黑体" w:hAnsi="黑体" w:cs="黑体"/>
          <w:szCs w:val="21"/>
        </w:rPr>
      </w:pPr>
      <w:bookmarkStart w:id="188" w:name="_Toc20797_WPSOffice_Level2"/>
      <w:bookmarkStart w:id="189" w:name="_Toc3845_WPSOffice_Level2"/>
      <w:bookmarkStart w:id="190" w:name="_Toc20164"/>
      <w:bookmarkStart w:id="191" w:name="_Toc5642"/>
      <w:bookmarkStart w:id="192" w:name="_Toc13747"/>
      <w:bookmarkStart w:id="193" w:name="_Toc22044"/>
      <w:bookmarkStart w:id="194" w:name="_Toc25171"/>
      <w:bookmarkStart w:id="195" w:name="_Toc24114"/>
      <w:bookmarkStart w:id="196" w:name="_Toc22522"/>
      <w:bookmarkStart w:id="197" w:name="_Toc20783"/>
      <w:bookmarkStart w:id="198" w:name="_Toc7851"/>
      <w:bookmarkStart w:id="199" w:name="_Toc31887_WPSOffice_Level2"/>
      <w:bookmarkStart w:id="200" w:name="_Toc516144872"/>
      <w:bookmarkStart w:id="201" w:name="_Toc105950299"/>
      <w:r w:rsidRPr="004B6C7F">
        <w:rPr>
          <w:rFonts w:ascii="黑体" w:eastAsia="黑体" w:hAnsi="黑体" w:cs="黑体" w:hint="eastAsia"/>
          <w:szCs w:val="21"/>
        </w:rPr>
        <w:t>3.3 数据库设计</w:t>
      </w:r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</w:p>
    <w:p w14:paraId="076F0CF1" w14:textId="77777777" w:rsidR="001D5FDA" w:rsidRPr="004B6C7F" w:rsidRDefault="001D5FDA" w:rsidP="001D5FDA">
      <w:pPr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B6C7F">
        <w:rPr>
          <w:rFonts w:ascii="黑体" w:eastAsia="黑体" w:hAnsi="黑体" w:hint="eastAsia"/>
          <w:szCs w:val="21"/>
        </w:rPr>
        <w:t>…</w:t>
      </w:r>
    </w:p>
    <w:p w14:paraId="4A501B6B" w14:textId="77777777" w:rsidR="001D5FDA" w:rsidRPr="004B6C7F" w:rsidRDefault="001D5FDA" w:rsidP="001D5FDA">
      <w:pPr>
        <w:spacing w:line="300" w:lineRule="auto"/>
        <w:outlineLvl w:val="2"/>
        <w:rPr>
          <w:rFonts w:ascii="Times New Roman" w:hAnsi="Times New Roman"/>
          <w:szCs w:val="21"/>
        </w:rPr>
      </w:pPr>
      <w:bookmarkStart w:id="202" w:name="_Toc918"/>
      <w:bookmarkStart w:id="203" w:name="_Toc6247_WPSOffice_Level3"/>
      <w:bookmarkStart w:id="204" w:name="_Toc25648"/>
      <w:bookmarkStart w:id="205" w:name="_Toc10362"/>
      <w:bookmarkStart w:id="206" w:name="_Toc25771"/>
      <w:bookmarkStart w:id="207" w:name="_Toc21494"/>
      <w:bookmarkStart w:id="208" w:name="_Toc427"/>
      <w:bookmarkStart w:id="209" w:name="_Toc30371_WPSOffice_Level3"/>
      <w:bookmarkStart w:id="210" w:name="_Toc10957"/>
      <w:bookmarkStart w:id="211" w:name="_Toc6053"/>
      <w:bookmarkStart w:id="212" w:name="_Toc16355"/>
      <w:bookmarkStart w:id="213" w:name="_Toc23276_WPSOffice_Level3"/>
      <w:bookmarkStart w:id="214" w:name="_Toc516144873"/>
      <w:bookmarkStart w:id="215" w:name="_Toc105950300"/>
      <w:r w:rsidRPr="004B6C7F">
        <w:rPr>
          <w:rFonts w:ascii="Times New Roman" w:hAnsi="Times New Roman" w:hint="eastAsia"/>
          <w:szCs w:val="21"/>
        </w:rPr>
        <w:t>3.3.1</w:t>
      </w:r>
      <w:r w:rsidRPr="004B6C7F">
        <w:rPr>
          <w:rFonts w:ascii="Times New Roman" w:hAnsi="Times New Roman" w:hint="eastAsia"/>
          <w:szCs w:val="21"/>
        </w:rPr>
        <w:t>概念</w:t>
      </w:r>
      <w:r>
        <w:rPr>
          <w:rFonts w:ascii="Times New Roman" w:hAnsi="Times New Roman" w:hint="eastAsia"/>
          <w:szCs w:val="21"/>
        </w:rPr>
        <w:t>结构</w:t>
      </w:r>
      <w:r w:rsidRPr="004B6C7F">
        <w:rPr>
          <w:rFonts w:ascii="Times New Roman" w:hAnsi="Times New Roman" w:hint="eastAsia"/>
          <w:szCs w:val="21"/>
        </w:rPr>
        <w:t>设计</w:t>
      </w:r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</w:p>
    <w:p w14:paraId="7E38B59A" w14:textId="77777777" w:rsidR="001D5FDA" w:rsidRPr="00B0682B" w:rsidRDefault="001D5FDA" w:rsidP="001D5FDA">
      <w:pPr>
        <w:widowControl/>
        <w:spacing w:line="300" w:lineRule="auto"/>
        <w:ind w:firstLineChars="200" w:firstLine="420"/>
        <w:jc w:val="left"/>
        <w:rPr>
          <w:color w:val="FF0000"/>
          <w:szCs w:val="26"/>
        </w:rPr>
      </w:pPr>
      <w:r w:rsidRPr="00B0682B">
        <w:rPr>
          <w:rFonts w:hint="eastAsia"/>
          <w:color w:val="FF0000"/>
          <w:szCs w:val="26"/>
        </w:rPr>
        <w:t>（进行数据的概念模型设计，画实体属性图和系统</w:t>
      </w:r>
      <w:r w:rsidRPr="00B0682B">
        <w:rPr>
          <w:rFonts w:ascii="Times New Roman" w:hAnsi="Times New Roman"/>
          <w:color w:val="FF0000"/>
          <w:szCs w:val="26"/>
        </w:rPr>
        <w:t>ER</w:t>
      </w:r>
      <w:r w:rsidRPr="00B0682B">
        <w:rPr>
          <w:rFonts w:hint="eastAsia"/>
          <w:color w:val="FF0000"/>
          <w:szCs w:val="26"/>
        </w:rPr>
        <w:t>图</w:t>
      </w:r>
      <w:r>
        <w:rPr>
          <w:rFonts w:ascii="宋体" w:hAnsi="宋体" w:hint="eastAsia"/>
          <w:color w:val="FF0000"/>
          <w:szCs w:val="21"/>
        </w:rPr>
        <w:t>等</w:t>
      </w:r>
      <w:r w:rsidRPr="00B0682B">
        <w:rPr>
          <w:rFonts w:hint="eastAsia"/>
          <w:color w:val="FF0000"/>
          <w:szCs w:val="26"/>
        </w:rPr>
        <w:t>）</w:t>
      </w:r>
    </w:p>
    <w:p w14:paraId="609BDE10" w14:textId="77777777" w:rsidR="001D5FDA" w:rsidRPr="00986AD0" w:rsidRDefault="001D5FDA" w:rsidP="001D5FDA">
      <w:pPr>
        <w:spacing w:line="300" w:lineRule="auto"/>
        <w:ind w:left="210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 w:hint="eastAsia"/>
        </w:rPr>
        <w:t>XX</w:t>
      </w:r>
      <w:r w:rsidRPr="00986AD0">
        <w:rPr>
          <w:rFonts w:ascii="Times New Roman" w:hAnsi="Times New Roman"/>
        </w:rPr>
        <w:t>信息</w:t>
      </w:r>
    </w:p>
    <w:p w14:paraId="56A2F53C" w14:textId="77777777" w:rsidR="001D5FDA" w:rsidRPr="00986AD0" w:rsidRDefault="001D5FDA" w:rsidP="001D5FDA">
      <w:pPr>
        <w:spacing w:line="300" w:lineRule="auto"/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  <w:color w:val="FF0000"/>
        </w:rPr>
        <w:t>对每个实体所表示的客观事物及结构进行</w:t>
      </w:r>
      <w:r w:rsidRPr="001D5FDA">
        <w:rPr>
          <w:rFonts w:ascii="Times New Roman" w:hAnsi="Times New Roman" w:hint="eastAsia"/>
          <w:b/>
          <w:color w:val="FF0000"/>
          <w:sz w:val="24"/>
          <w:em w:val="dot"/>
        </w:rPr>
        <w:t>详细文字</w:t>
      </w:r>
      <w:r w:rsidRPr="004F7BFD">
        <w:rPr>
          <w:rFonts w:ascii="Times New Roman" w:hAnsi="Times New Roman" w:hint="eastAsia"/>
          <w:color w:val="FF0000"/>
        </w:rPr>
        <w:t>描述</w:t>
      </w:r>
      <w:r w:rsidRPr="00705E3F">
        <w:rPr>
          <w:rFonts w:ascii="Times New Roman" w:hAnsi="Times New Roman" w:hint="eastAsia"/>
          <w:color w:val="FF0000"/>
        </w:rPr>
        <w:t>。</w:t>
      </w:r>
      <w:r>
        <w:rPr>
          <w:rFonts w:ascii="Times New Roman" w:hAnsi="Times New Roman" w:hint="eastAsia"/>
          <w:color w:val="FF0000"/>
        </w:rPr>
        <w:t>并指出</w:t>
      </w:r>
      <w:r>
        <w:rPr>
          <w:rFonts w:ascii="Times New Roman" w:hAnsi="Times New Roman" w:hint="eastAsia"/>
        </w:rPr>
        <w:t>XX</w:t>
      </w:r>
      <w:r w:rsidRPr="00986AD0">
        <w:rPr>
          <w:rFonts w:ascii="Times New Roman" w:hAnsi="Times New Roman"/>
        </w:rPr>
        <w:t>实体如图</w:t>
      </w:r>
      <w:r w:rsidRPr="00986AD0">
        <w:rPr>
          <w:rFonts w:ascii="Times New Roman" w:hAnsi="Times New Roman"/>
          <w:szCs w:val="21"/>
        </w:rPr>
        <w:t>3</w:t>
      </w:r>
      <w:r>
        <w:rPr>
          <w:rFonts w:ascii="Times New Roman" w:hAnsi="Times New Roman" w:hint="eastAsia"/>
          <w:szCs w:val="21"/>
        </w:rPr>
        <w:t xml:space="preserve">-X </w:t>
      </w:r>
      <w:r w:rsidRPr="00986AD0">
        <w:rPr>
          <w:rFonts w:ascii="Times New Roman" w:hAnsi="Times New Roman"/>
        </w:rPr>
        <w:t>所示。</w:t>
      </w:r>
    </w:p>
    <w:p w14:paraId="44A6EE71" w14:textId="77777777" w:rsidR="001D5FDA" w:rsidRPr="00F833C5" w:rsidRDefault="001D5FDA" w:rsidP="001D5FDA">
      <w:pPr>
        <w:spacing w:line="300" w:lineRule="auto"/>
        <w:jc w:val="center"/>
        <w:rPr>
          <w:rFonts w:ascii="Times New Roman" w:hAnsi="Times New Roman"/>
          <w:color w:val="FF0000"/>
        </w:rPr>
      </w:pPr>
      <w:r w:rsidRPr="00F833C5">
        <w:rPr>
          <w:rFonts w:ascii="Times New Roman" w:hAnsi="Times New Roman" w:hint="eastAsia"/>
          <w:color w:val="FF0000"/>
        </w:rPr>
        <w:t>单独画出实体</w:t>
      </w:r>
    </w:p>
    <w:p w14:paraId="53163141" w14:textId="77777777" w:rsidR="001D5FDA" w:rsidRPr="00986AD0" w:rsidRDefault="001D5FDA" w:rsidP="001D5FDA">
      <w:pPr>
        <w:spacing w:line="300" w:lineRule="auto"/>
        <w:jc w:val="center"/>
        <w:rPr>
          <w:rFonts w:ascii="宋体" w:hAnsi="宋体" w:cs="宋体"/>
        </w:rPr>
      </w:pPr>
      <w:r w:rsidRPr="00986AD0">
        <w:rPr>
          <w:rFonts w:ascii="宋体" w:hAnsi="宋体" w:cs="宋体" w:hint="eastAsia"/>
          <w:sz w:val="18"/>
          <w:szCs w:val="18"/>
        </w:rPr>
        <w:t>图</w:t>
      </w:r>
      <w:r w:rsidRPr="00986AD0">
        <w:rPr>
          <w:rFonts w:ascii="Times New Roman" w:hAnsi="Times New Roman"/>
          <w:sz w:val="18"/>
          <w:szCs w:val="18"/>
        </w:rPr>
        <w:t>3</w:t>
      </w:r>
      <w:r>
        <w:rPr>
          <w:rFonts w:ascii="Times New Roman" w:hAnsi="Times New Roman" w:hint="eastAsia"/>
          <w:sz w:val="18"/>
          <w:szCs w:val="18"/>
        </w:rPr>
        <w:t>-X</w:t>
      </w:r>
      <w:r w:rsidRPr="00986AD0">
        <w:rPr>
          <w:rFonts w:ascii="宋体" w:hAnsi="宋体" w:cs="宋体" w:hint="eastAsia"/>
          <w:sz w:val="18"/>
          <w:szCs w:val="18"/>
        </w:rPr>
        <w:t xml:space="preserve"> </w:t>
      </w:r>
      <w:r w:rsidRPr="00564ADC">
        <w:rPr>
          <w:rFonts w:ascii="Times New Roman" w:hAnsi="Times New Roman" w:hint="eastAsia"/>
          <w:sz w:val="18"/>
          <w:szCs w:val="18"/>
        </w:rPr>
        <w:t>XX</w:t>
      </w:r>
      <w:r w:rsidRPr="00986AD0">
        <w:rPr>
          <w:rFonts w:ascii="宋体" w:hAnsi="宋体" w:cs="宋体" w:hint="eastAsia"/>
          <w:sz w:val="18"/>
          <w:szCs w:val="18"/>
        </w:rPr>
        <w:t>实体</w:t>
      </w:r>
      <w:r>
        <w:rPr>
          <w:rFonts w:ascii="宋体" w:hAnsi="宋体" w:cs="宋体" w:hint="eastAsia"/>
          <w:sz w:val="18"/>
          <w:szCs w:val="18"/>
        </w:rPr>
        <w:t>属性</w:t>
      </w:r>
      <w:r w:rsidRPr="00986AD0">
        <w:rPr>
          <w:rFonts w:ascii="宋体" w:hAnsi="宋体" w:cs="宋体" w:hint="eastAsia"/>
          <w:sz w:val="18"/>
          <w:szCs w:val="18"/>
        </w:rPr>
        <w:t>图</w:t>
      </w:r>
    </w:p>
    <w:p w14:paraId="156C5A0A" w14:textId="77777777" w:rsidR="001D5FDA" w:rsidRDefault="001D5FDA" w:rsidP="001D5FDA">
      <w:pPr>
        <w:widowControl/>
        <w:spacing w:line="300" w:lineRule="auto"/>
        <w:ind w:firstLineChars="100" w:firstLine="210"/>
        <w:jc w:val="left"/>
        <w:rPr>
          <w:rFonts w:ascii="黑体" w:eastAsia="黑体" w:hAnsi="黑体"/>
          <w:szCs w:val="21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）</w:t>
      </w:r>
      <w:r w:rsidRPr="004B6C7F">
        <w:rPr>
          <w:rFonts w:ascii="黑体" w:eastAsia="黑体" w:hAnsi="黑体" w:hint="eastAsia"/>
          <w:szCs w:val="21"/>
        </w:rPr>
        <w:t>…</w:t>
      </w:r>
    </w:p>
    <w:p w14:paraId="78C6F9C9" w14:textId="77777777" w:rsidR="001D5FDA" w:rsidRPr="00F37DB6" w:rsidRDefault="001D5FDA" w:rsidP="001D5FDA">
      <w:pPr>
        <w:widowControl/>
        <w:spacing w:line="300" w:lineRule="auto"/>
        <w:ind w:firstLineChars="200" w:firstLine="420"/>
        <w:jc w:val="left"/>
        <w:rPr>
          <w:rFonts w:ascii="Times New Roman" w:hAnsi="Times New Roman"/>
          <w:color w:val="FF0000"/>
        </w:rPr>
      </w:pPr>
      <w:r>
        <w:rPr>
          <w:rFonts w:ascii="Times New Roman" w:hAnsi="Times New Roman" w:hint="eastAsia"/>
          <w:color w:val="FF0000"/>
        </w:rPr>
        <w:t>（对系统实体之间存在的联系进行</w:t>
      </w:r>
      <w:r w:rsidRPr="001D5FDA">
        <w:rPr>
          <w:rFonts w:ascii="Times New Roman" w:hAnsi="Times New Roman" w:hint="eastAsia"/>
          <w:b/>
          <w:color w:val="FF0000"/>
          <w:sz w:val="24"/>
          <w:em w:val="dot"/>
        </w:rPr>
        <w:t>文字说明</w:t>
      </w:r>
      <w:r>
        <w:rPr>
          <w:rFonts w:ascii="Times New Roman" w:hAnsi="Times New Roman" w:hint="eastAsia"/>
          <w:color w:val="FF0000"/>
        </w:rPr>
        <w:t>，并</w:t>
      </w:r>
      <w:r w:rsidRPr="00F37DB6">
        <w:rPr>
          <w:rFonts w:ascii="Times New Roman" w:hAnsi="Times New Roman" w:hint="eastAsia"/>
          <w:color w:val="FF0000"/>
        </w:rPr>
        <w:t>给出总体</w:t>
      </w:r>
      <w:r w:rsidRPr="00F37DB6">
        <w:rPr>
          <w:rFonts w:ascii="Times New Roman" w:hAnsi="Times New Roman" w:hint="eastAsia"/>
          <w:color w:val="FF0000"/>
        </w:rPr>
        <w:t>ER</w:t>
      </w:r>
      <w:r w:rsidRPr="00F37DB6">
        <w:rPr>
          <w:rFonts w:ascii="Times New Roman" w:hAnsi="Times New Roman" w:hint="eastAsia"/>
          <w:color w:val="FF0000"/>
        </w:rPr>
        <w:t>图</w:t>
      </w:r>
      <w:r>
        <w:rPr>
          <w:rFonts w:ascii="Times New Roman" w:hAnsi="Times New Roman" w:hint="eastAsia"/>
          <w:color w:val="FF0000"/>
        </w:rPr>
        <w:t>，总体</w:t>
      </w:r>
      <w:r>
        <w:rPr>
          <w:rFonts w:ascii="Times New Roman" w:hAnsi="Times New Roman" w:hint="eastAsia"/>
          <w:color w:val="FF0000"/>
        </w:rPr>
        <w:t>ER</w:t>
      </w:r>
      <w:r>
        <w:rPr>
          <w:rFonts w:ascii="Times New Roman" w:hAnsi="Times New Roman" w:hint="eastAsia"/>
          <w:color w:val="FF0000"/>
        </w:rPr>
        <w:t>图中各实体的属性可省略不画。）</w:t>
      </w:r>
    </w:p>
    <w:p w14:paraId="04699127" w14:textId="77777777" w:rsidR="001D5FDA" w:rsidRDefault="001D5FDA" w:rsidP="001D5FDA">
      <w:pPr>
        <w:widowControl/>
        <w:spacing w:line="300" w:lineRule="auto"/>
        <w:ind w:firstLineChars="200" w:firstLine="420"/>
        <w:jc w:val="left"/>
        <w:rPr>
          <w:rFonts w:ascii="Times New Roman" w:hAnsi="Times New Roman"/>
        </w:rPr>
      </w:pPr>
    </w:p>
    <w:p w14:paraId="60F245D4" w14:textId="77777777" w:rsidR="001D5FDA" w:rsidRPr="00F37DB6" w:rsidRDefault="001D5FDA" w:rsidP="001D5FDA">
      <w:pPr>
        <w:widowControl/>
        <w:spacing w:line="300" w:lineRule="auto"/>
        <w:ind w:firstLineChars="200" w:firstLine="420"/>
        <w:jc w:val="left"/>
        <w:rPr>
          <w:rFonts w:ascii="Times New Roman" w:hAnsi="Times New Roman"/>
        </w:rPr>
      </w:pPr>
    </w:p>
    <w:p w14:paraId="496DCCDA" w14:textId="77777777" w:rsidR="001D5FDA" w:rsidRDefault="001D5FDA" w:rsidP="001D5FDA">
      <w:pPr>
        <w:spacing w:line="300" w:lineRule="auto"/>
        <w:outlineLvl w:val="2"/>
        <w:rPr>
          <w:rFonts w:ascii="Times New Roman" w:hAnsi="Times New Roman"/>
        </w:rPr>
      </w:pPr>
      <w:bookmarkStart w:id="216" w:name="_Toc18843"/>
      <w:bookmarkStart w:id="217" w:name="_Toc32328"/>
      <w:bookmarkStart w:id="218" w:name="_Toc16453_WPSOffice_Level3"/>
      <w:bookmarkStart w:id="219" w:name="_Toc8978"/>
      <w:bookmarkStart w:id="220" w:name="_Toc1085"/>
      <w:bookmarkStart w:id="221" w:name="_Toc28013"/>
      <w:bookmarkStart w:id="222" w:name="_Toc16227"/>
      <w:bookmarkStart w:id="223" w:name="_Toc20778"/>
      <w:bookmarkStart w:id="224" w:name="_Toc112"/>
      <w:bookmarkStart w:id="225" w:name="_Toc13635_WPSOffice_Level3"/>
      <w:bookmarkStart w:id="226" w:name="_Toc21042"/>
      <w:bookmarkStart w:id="227" w:name="_Toc21972_WPSOffice_Level3"/>
      <w:bookmarkStart w:id="228" w:name="_Toc516144874"/>
      <w:bookmarkStart w:id="229" w:name="_Toc105950301"/>
      <w:r w:rsidRPr="004B6C7F">
        <w:rPr>
          <w:rFonts w:ascii="Times New Roman" w:hAnsi="Times New Roman"/>
        </w:rPr>
        <w:t>3.3.2</w:t>
      </w:r>
      <w:r w:rsidRPr="004B6C7F">
        <w:rPr>
          <w:rFonts w:ascii="Times New Roman" w:hAnsi="Times New Roman"/>
        </w:rPr>
        <w:t>逻辑</w:t>
      </w:r>
      <w:r>
        <w:rPr>
          <w:rFonts w:ascii="Times New Roman" w:hAnsi="Times New Roman" w:hint="eastAsia"/>
        </w:rPr>
        <w:t>结构</w:t>
      </w:r>
      <w:r w:rsidRPr="004B6C7F">
        <w:rPr>
          <w:rFonts w:ascii="Times New Roman" w:hAnsi="Times New Roman"/>
        </w:rPr>
        <w:t>设计</w:t>
      </w:r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</w:p>
    <w:p w14:paraId="1458A42F" w14:textId="77777777" w:rsidR="001D5FDA" w:rsidRPr="004B6C7F" w:rsidRDefault="001D5FDA" w:rsidP="001D5FDA">
      <w:pPr>
        <w:spacing w:line="300" w:lineRule="auto"/>
        <w:ind w:firstLineChars="200" w:firstLine="420"/>
        <w:rPr>
          <w:rFonts w:ascii="Times New Roman" w:hAnsi="Times New Roman"/>
        </w:rPr>
      </w:pPr>
      <w:r w:rsidRPr="004B6C7F">
        <w:rPr>
          <w:rFonts w:ascii="Times New Roman" w:hAnsi="Times New Roman"/>
        </w:rPr>
        <w:t>（</w:t>
      </w:r>
      <w:r w:rsidRPr="004B6C7F">
        <w:rPr>
          <w:rFonts w:ascii="Times New Roman" w:hAnsi="Times New Roman"/>
        </w:rPr>
        <w:t>1</w:t>
      </w:r>
      <w:r w:rsidRPr="004B6C7F">
        <w:rPr>
          <w:rFonts w:ascii="Times New Roman" w:hAnsi="Times New Roman"/>
        </w:rPr>
        <w:t>）</w:t>
      </w:r>
      <w:r>
        <w:rPr>
          <w:rFonts w:ascii="Times New Roman" w:hAnsi="Times New Roman" w:hint="eastAsia"/>
        </w:rPr>
        <w:t>关系模式名</w:t>
      </w:r>
      <w:r w:rsidRPr="004B6C7F">
        <w:rPr>
          <w:rFonts w:ascii="Times New Roman" w:hAnsi="Times New Roman"/>
        </w:rPr>
        <w:t>（</w:t>
      </w:r>
      <w:r>
        <w:rPr>
          <w:rFonts w:ascii="Times New Roman" w:hAnsi="Times New Roman" w:hint="eastAsia"/>
        </w:rPr>
        <w:t>XX</w:t>
      </w:r>
      <w:r w:rsidRPr="004B6C7F">
        <w:rPr>
          <w:rFonts w:ascii="Times New Roman" w:hAnsi="Times New Roman"/>
        </w:rPr>
        <w:t>表）</w:t>
      </w:r>
    </w:p>
    <w:p w14:paraId="279F6283" w14:textId="77777777" w:rsidR="001D5FDA" w:rsidRPr="004B6C7F" w:rsidRDefault="001D5FDA" w:rsidP="001D5FDA">
      <w:pPr>
        <w:spacing w:line="300" w:lineRule="auto"/>
        <w:ind w:firstLineChars="200" w:firstLine="420"/>
        <w:rPr>
          <w:rFonts w:ascii="Times New Roman" w:hAnsi="Times New Roman"/>
          <w:u w:val="single"/>
        </w:rPr>
      </w:pPr>
      <w:r w:rsidRPr="00325C0B">
        <w:rPr>
          <w:rFonts w:ascii="宋体" w:hAnsi="宋体" w:cs="宋体" w:hint="eastAsia"/>
          <w:color w:val="FF0000"/>
        </w:rPr>
        <w:t>（</w:t>
      </w:r>
      <w:r w:rsidRPr="0013082E">
        <w:rPr>
          <w:rFonts w:ascii="宋体" w:hAnsi="宋体" w:cs="宋体" w:hint="eastAsia"/>
          <w:b/>
          <w:color w:val="FF0000"/>
          <w:sz w:val="24"/>
          <w:em w:val="dot"/>
        </w:rPr>
        <w:t>用文字不是用SQL语句</w:t>
      </w:r>
      <w:r w:rsidRPr="00325C0B">
        <w:rPr>
          <w:rFonts w:ascii="宋体" w:hAnsi="宋体" w:cs="宋体" w:hint="eastAsia"/>
          <w:color w:val="FF0000"/>
        </w:rPr>
        <w:t>对该关系模式结构、</w:t>
      </w:r>
      <w:r w:rsidRPr="00325C0B">
        <w:rPr>
          <w:color w:val="FF0000"/>
        </w:rPr>
        <w:t>数据完整性</w:t>
      </w:r>
      <w:r w:rsidRPr="00325C0B">
        <w:rPr>
          <w:rFonts w:hint="eastAsia"/>
          <w:color w:val="FF0000"/>
        </w:rPr>
        <w:t>约束等</w:t>
      </w:r>
      <w:r w:rsidRPr="00325C0B">
        <w:rPr>
          <w:rFonts w:ascii="宋体" w:hAnsi="宋体" w:cs="宋体" w:hint="eastAsia"/>
          <w:color w:val="FF0000"/>
        </w:rPr>
        <w:t>进行描述。）</w:t>
      </w:r>
      <w:r w:rsidRPr="00D14535">
        <w:rPr>
          <w:rFonts w:ascii="Times New Roman" w:hAnsi="Times New Roman"/>
        </w:rPr>
        <w:t>XX</w:t>
      </w:r>
      <w:r w:rsidRPr="004B6C7F">
        <w:rPr>
          <w:rFonts w:ascii="宋体" w:hAnsi="宋体" w:cs="宋体" w:hint="eastAsia"/>
        </w:rPr>
        <w:t>表如表</w:t>
      </w:r>
      <w:r w:rsidRPr="004B6C7F">
        <w:rPr>
          <w:rFonts w:ascii="Times New Roman" w:hAnsi="Times New Roman"/>
        </w:rPr>
        <w:t>3-1</w:t>
      </w:r>
      <w:r w:rsidRPr="004B6C7F">
        <w:rPr>
          <w:rFonts w:ascii="宋体" w:hAnsi="宋体" w:cs="宋体" w:hint="eastAsia"/>
        </w:rPr>
        <w:t>所示。</w:t>
      </w:r>
    </w:p>
    <w:p w14:paraId="2893015A" w14:textId="77777777" w:rsidR="0013082E" w:rsidRDefault="0013082E" w:rsidP="001D5FDA">
      <w:pPr>
        <w:spacing w:line="300" w:lineRule="auto"/>
        <w:jc w:val="center"/>
        <w:rPr>
          <w:rFonts w:ascii="Times New Roman" w:hAnsi="Times New Roman"/>
          <w:sz w:val="18"/>
          <w:szCs w:val="18"/>
        </w:rPr>
      </w:pPr>
    </w:p>
    <w:p w14:paraId="2AA7914B" w14:textId="77777777" w:rsidR="001D5FDA" w:rsidRPr="004B6C7F" w:rsidRDefault="001D5FDA" w:rsidP="001D5FDA">
      <w:pPr>
        <w:spacing w:line="300" w:lineRule="auto"/>
        <w:jc w:val="center"/>
        <w:rPr>
          <w:rFonts w:ascii="Times New Roman" w:hAnsi="Times New Roman"/>
          <w:sz w:val="18"/>
          <w:szCs w:val="18"/>
        </w:rPr>
      </w:pPr>
      <w:r w:rsidRPr="004B6C7F">
        <w:rPr>
          <w:rFonts w:ascii="Times New Roman" w:hAnsi="Times New Roman"/>
          <w:sz w:val="18"/>
          <w:szCs w:val="18"/>
        </w:rPr>
        <w:t>表</w:t>
      </w:r>
      <w:r w:rsidRPr="004B6C7F">
        <w:rPr>
          <w:rFonts w:ascii="Times New Roman" w:hAnsi="Times New Roman"/>
          <w:sz w:val="18"/>
          <w:szCs w:val="18"/>
        </w:rPr>
        <w:t xml:space="preserve">3-1 </w:t>
      </w:r>
      <w:r>
        <w:rPr>
          <w:rFonts w:ascii="Times New Roman" w:hAnsi="Times New Roman" w:hint="eastAsia"/>
          <w:sz w:val="18"/>
          <w:szCs w:val="18"/>
        </w:rPr>
        <w:t>XX</w:t>
      </w:r>
      <w:r w:rsidRPr="004B6C7F">
        <w:rPr>
          <w:rFonts w:ascii="Times New Roman" w:hAnsi="Times New Roman"/>
          <w:sz w:val="18"/>
          <w:szCs w:val="18"/>
        </w:rPr>
        <w:t>表</w:t>
      </w:r>
      <w:r>
        <w:rPr>
          <w:rFonts w:ascii="Times New Roman" w:hAnsi="Times New Roman" w:hint="eastAsia"/>
          <w:sz w:val="18"/>
          <w:szCs w:val="18"/>
        </w:rPr>
        <w:t>结构说明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6"/>
        <w:gridCol w:w="1229"/>
        <w:gridCol w:w="790"/>
        <w:gridCol w:w="804"/>
        <w:gridCol w:w="1665"/>
      </w:tblGrid>
      <w:tr w:rsidR="001D5FDA" w:rsidRPr="004B6C7F" w14:paraId="5234DA09" w14:textId="77777777" w:rsidTr="007220DA">
        <w:trPr>
          <w:jc w:val="center"/>
        </w:trPr>
        <w:tc>
          <w:tcPr>
            <w:tcW w:w="1416" w:type="dxa"/>
          </w:tcPr>
          <w:p w14:paraId="797DBB8A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sz w:val="18"/>
                <w:szCs w:val="18"/>
              </w:rPr>
            </w:pPr>
            <w:r w:rsidRPr="004B6C7F"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229" w:type="dxa"/>
          </w:tcPr>
          <w:p w14:paraId="6790A068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sz w:val="18"/>
                <w:szCs w:val="18"/>
              </w:rPr>
            </w:pPr>
            <w:r w:rsidRPr="004B6C7F">
              <w:rPr>
                <w:rFonts w:hint="eastAsia"/>
                <w:sz w:val="18"/>
                <w:szCs w:val="18"/>
              </w:rPr>
              <w:t>数据类型</w:t>
            </w:r>
          </w:p>
        </w:tc>
        <w:tc>
          <w:tcPr>
            <w:tcW w:w="790" w:type="dxa"/>
          </w:tcPr>
          <w:p w14:paraId="3266989D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sz w:val="18"/>
                <w:szCs w:val="18"/>
              </w:rPr>
            </w:pPr>
            <w:r w:rsidRPr="004B6C7F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04" w:type="dxa"/>
          </w:tcPr>
          <w:p w14:paraId="24F988EB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sz w:val="18"/>
                <w:szCs w:val="18"/>
              </w:rPr>
            </w:pPr>
            <w:r w:rsidRPr="004B6C7F"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1665" w:type="dxa"/>
          </w:tcPr>
          <w:p w14:paraId="14065699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含义</w:t>
            </w:r>
          </w:p>
        </w:tc>
      </w:tr>
      <w:tr w:rsidR="001D5FDA" w:rsidRPr="004B6C7F" w14:paraId="4895B65D" w14:textId="77777777" w:rsidTr="007220DA">
        <w:trPr>
          <w:jc w:val="center"/>
        </w:trPr>
        <w:tc>
          <w:tcPr>
            <w:tcW w:w="1416" w:type="dxa"/>
          </w:tcPr>
          <w:p w14:paraId="509D7CC9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6C7F">
              <w:rPr>
                <w:rFonts w:ascii="Times New Roman" w:hAnsi="Times New Roman" w:hint="eastAsia"/>
                <w:sz w:val="18"/>
                <w:szCs w:val="18"/>
              </w:rPr>
              <w:t>id</w:t>
            </w:r>
          </w:p>
        </w:tc>
        <w:tc>
          <w:tcPr>
            <w:tcW w:w="1229" w:type="dxa"/>
          </w:tcPr>
          <w:p w14:paraId="44C90BFA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4B6C7F">
              <w:rPr>
                <w:rFonts w:ascii="Times New Roman" w:hAnsi="Times New Roman" w:hint="eastAsia"/>
                <w:sz w:val="18"/>
                <w:szCs w:val="18"/>
              </w:rPr>
              <w:t>bigint</w:t>
            </w:r>
            <w:proofErr w:type="spellEnd"/>
          </w:p>
        </w:tc>
        <w:tc>
          <w:tcPr>
            <w:tcW w:w="790" w:type="dxa"/>
          </w:tcPr>
          <w:p w14:paraId="6FDD514E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6C7F">
              <w:rPr>
                <w:rFonts w:ascii="Times New Roman" w:hAnsi="Times New Roman" w:hint="eastAsia"/>
                <w:sz w:val="18"/>
                <w:szCs w:val="18"/>
              </w:rPr>
              <w:t>YES</w:t>
            </w:r>
          </w:p>
        </w:tc>
        <w:tc>
          <w:tcPr>
            <w:tcW w:w="804" w:type="dxa"/>
          </w:tcPr>
          <w:p w14:paraId="18851539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6C7F">
              <w:rPr>
                <w:rFonts w:ascii="Times New Roman" w:hAnsi="Times New Roman" w:hint="eastAsia"/>
                <w:sz w:val="18"/>
                <w:szCs w:val="18"/>
              </w:rPr>
              <w:t>YES</w:t>
            </w:r>
          </w:p>
        </w:tc>
        <w:tc>
          <w:tcPr>
            <w:tcW w:w="1665" w:type="dxa"/>
          </w:tcPr>
          <w:p w14:paraId="448BF729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6C7F">
              <w:rPr>
                <w:rFonts w:ascii="Times New Roman" w:hAnsi="Times New Roman" w:hint="eastAsia"/>
                <w:sz w:val="18"/>
                <w:szCs w:val="18"/>
              </w:rPr>
              <w:t>编号</w:t>
            </w:r>
          </w:p>
        </w:tc>
      </w:tr>
      <w:tr w:rsidR="001D5FDA" w:rsidRPr="004B6C7F" w14:paraId="156124A8" w14:textId="77777777" w:rsidTr="007220DA">
        <w:trPr>
          <w:jc w:val="center"/>
        </w:trPr>
        <w:tc>
          <w:tcPr>
            <w:tcW w:w="1416" w:type="dxa"/>
          </w:tcPr>
          <w:p w14:paraId="3281D8CA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4B6C7F">
              <w:rPr>
                <w:rFonts w:ascii="Times New Roman" w:hAnsi="Times New Roman" w:hint="eastAsia"/>
                <w:sz w:val="18"/>
                <w:szCs w:val="18"/>
              </w:rPr>
              <w:t>productName</w:t>
            </w:r>
            <w:proofErr w:type="spellEnd"/>
          </w:p>
        </w:tc>
        <w:tc>
          <w:tcPr>
            <w:tcW w:w="1229" w:type="dxa"/>
          </w:tcPr>
          <w:p w14:paraId="3A669067" w14:textId="77777777" w:rsidR="001D5FDA" w:rsidRPr="004B6C7F" w:rsidRDefault="001D5FDA" w:rsidP="007220DA">
            <w:pPr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hint="eastAsia"/>
                <w:sz w:val="18"/>
                <w:szCs w:val="18"/>
              </w:rPr>
              <w:t>v</w:t>
            </w:r>
            <w:r w:rsidRPr="004B6C7F">
              <w:rPr>
                <w:rFonts w:ascii="Times New Roman" w:hAnsi="Times New Roman" w:hint="eastAsia"/>
                <w:sz w:val="18"/>
                <w:szCs w:val="18"/>
              </w:rPr>
              <w:t>archar</w:t>
            </w:r>
            <w:r>
              <w:rPr>
                <w:rFonts w:ascii="Times New Roman" w:hAnsi="Times New Roman" w:hint="eastAsia"/>
                <w:sz w:val="18"/>
                <w:szCs w:val="18"/>
              </w:rPr>
              <w:t>(</w:t>
            </w:r>
            <w:proofErr w:type="gramEnd"/>
            <w:r>
              <w:rPr>
                <w:rFonts w:ascii="Times New Roman" w:hAnsi="Times New Roman" w:hint="eastAsia"/>
                <w:sz w:val="18"/>
                <w:szCs w:val="18"/>
              </w:rPr>
              <w:t>20)</w:t>
            </w:r>
          </w:p>
        </w:tc>
        <w:tc>
          <w:tcPr>
            <w:tcW w:w="790" w:type="dxa"/>
          </w:tcPr>
          <w:p w14:paraId="0BBEA327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04" w:type="dxa"/>
          </w:tcPr>
          <w:p w14:paraId="2B85B994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65" w:type="dxa"/>
          </w:tcPr>
          <w:p w14:paraId="442D3543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6C7F">
              <w:rPr>
                <w:rFonts w:ascii="Times New Roman" w:hAnsi="Times New Roman" w:hint="eastAsia"/>
                <w:sz w:val="18"/>
                <w:szCs w:val="18"/>
              </w:rPr>
              <w:t>店铺名称</w:t>
            </w:r>
          </w:p>
        </w:tc>
      </w:tr>
      <w:tr w:rsidR="001D5FDA" w:rsidRPr="004B6C7F" w14:paraId="3A20328C" w14:textId="77777777" w:rsidTr="007220DA">
        <w:trPr>
          <w:jc w:val="center"/>
        </w:trPr>
        <w:tc>
          <w:tcPr>
            <w:tcW w:w="1416" w:type="dxa"/>
          </w:tcPr>
          <w:p w14:paraId="4AC8084A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4B6C7F">
              <w:rPr>
                <w:rFonts w:ascii="Times New Roman" w:hAnsi="Times New Roman" w:hint="eastAsia"/>
                <w:sz w:val="18"/>
                <w:szCs w:val="18"/>
              </w:rPr>
              <w:t>productType</w:t>
            </w:r>
            <w:proofErr w:type="spellEnd"/>
          </w:p>
        </w:tc>
        <w:tc>
          <w:tcPr>
            <w:tcW w:w="1229" w:type="dxa"/>
          </w:tcPr>
          <w:p w14:paraId="76F2CEC1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6C7F">
              <w:rPr>
                <w:rFonts w:ascii="Times New Roman" w:hAnsi="Times New Roman" w:hint="eastAsia"/>
                <w:sz w:val="18"/>
                <w:szCs w:val="18"/>
              </w:rPr>
              <w:t>int</w:t>
            </w:r>
          </w:p>
        </w:tc>
        <w:tc>
          <w:tcPr>
            <w:tcW w:w="790" w:type="dxa"/>
          </w:tcPr>
          <w:p w14:paraId="5BF2B414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04" w:type="dxa"/>
          </w:tcPr>
          <w:p w14:paraId="08F347C0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65" w:type="dxa"/>
          </w:tcPr>
          <w:p w14:paraId="7814341D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6C7F">
              <w:rPr>
                <w:rFonts w:ascii="Times New Roman" w:hAnsi="Times New Roman" w:hint="eastAsia"/>
                <w:sz w:val="18"/>
                <w:szCs w:val="18"/>
              </w:rPr>
              <w:t>店铺类型</w:t>
            </w:r>
          </w:p>
        </w:tc>
      </w:tr>
      <w:tr w:rsidR="001D5FDA" w:rsidRPr="004B6C7F" w14:paraId="4EB31F9C" w14:textId="77777777" w:rsidTr="007220DA">
        <w:trPr>
          <w:jc w:val="center"/>
        </w:trPr>
        <w:tc>
          <w:tcPr>
            <w:tcW w:w="1416" w:type="dxa"/>
          </w:tcPr>
          <w:p w14:paraId="00400200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6C7F">
              <w:rPr>
                <w:rFonts w:ascii="Times New Roman" w:hAnsi="Times New Roman" w:hint="eastAsia"/>
                <w:sz w:val="18"/>
                <w:szCs w:val="18"/>
              </w:rPr>
              <w:t>logo</w:t>
            </w:r>
          </w:p>
        </w:tc>
        <w:tc>
          <w:tcPr>
            <w:tcW w:w="1229" w:type="dxa"/>
          </w:tcPr>
          <w:p w14:paraId="32996503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 w:rsidRPr="004B6C7F">
              <w:rPr>
                <w:rFonts w:ascii="Times New Roman" w:hAnsi="Times New Roman" w:hint="eastAsia"/>
                <w:sz w:val="18"/>
                <w:szCs w:val="18"/>
              </w:rPr>
              <w:t>varchar</w:t>
            </w:r>
            <w:r>
              <w:rPr>
                <w:rFonts w:ascii="Times New Roman" w:hAnsi="Times New Roman" w:hint="eastAsia"/>
                <w:sz w:val="18"/>
                <w:szCs w:val="18"/>
              </w:rPr>
              <w:t>(</w:t>
            </w:r>
            <w:proofErr w:type="gramEnd"/>
            <w:r>
              <w:rPr>
                <w:rFonts w:ascii="Times New Roman" w:hAnsi="Times New Roman" w:hint="eastAsia"/>
                <w:sz w:val="18"/>
                <w:szCs w:val="18"/>
              </w:rPr>
              <w:t>20)</w:t>
            </w:r>
          </w:p>
        </w:tc>
        <w:tc>
          <w:tcPr>
            <w:tcW w:w="790" w:type="dxa"/>
          </w:tcPr>
          <w:p w14:paraId="41C4E19C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04" w:type="dxa"/>
          </w:tcPr>
          <w:p w14:paraId="390FE468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65" w:type="dxa"/>
          </w:tcPr>
          <w:p w14:paraId="31BA2F3E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6C7F">
              <w:rPr>
                <w:rFonts w:ascii="Times New Roman" w:hAnsi="Times New Roman" w:hint="eastAsia"/>
                <w:sz w:val="18"/>
                <w:szCs w:val="18"/>
              </w:rPr>
              <w:t>店铺商标</w:t>
            </w:r>
          </w:p>
        </w:tc>
      </w:tr>
      <w:tr w:rsidR="001D5FDA" w:rsidRPr="004B6C7F" w14:paraId="726087A9" w14:textId="77777777" w:rsidTr="007220DA">
        <w:trPr>
          <w:jc w:val="center"/>
        </w:trPr>
        <w:tc>
          <w:tcPr>
            <w:tcW w:w="1416" w:type="dxa"/>
          </w:tcPr>
          <w:p w14:paraId="48D08574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6C7F">
              <w:rPr>
                <w:rFonts w:ascii="Times New Roman" w:hAnsi="Times New Roman" w:hint="eastAsia"/>
                <w:sz w:val="18"/>
                <w:szCs w:val="18"/>
              </w:rPr>
              <w:t>star</w:t>
            </w:r>
          </w:p>
        </w:tc>
        <w:tc>
          <w:tcPr>
            <w:tcW w:w="1229" w:type="dxa"/>
          </w:tcPr>
          <w:p w14:paraId="029C8E8F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6C7F">
              <w:rPr>
                <w:rFonts w:ascii="Times New Roman" w:hAnsi="Times New Roman" w:hint="eastAsia"/>
                <w:sz w:val="18"/>
                <w:szCs w:val="18"/>
              </w:rPr>
              <w:t>int</w:t>
            </w:r>
          </w:p>
        </w:tc>
        <w:tc>
          <w:tcPr>
            <w:tcW w:w="790" w:type="dxa"/>
          </w:tcPr>
          <w:p w14:paraId="4B15A824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04" w:type="dxa"/>
          </w:tcPr>
          <w:p w14:paraId="18E03CA8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65" w:type="dxa"/>
          </w:tcPr>
          <w:p w14:paraId="6D83BFC3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6C7F">
              <w:rPr>
                <w:rFonts w:ascii="Times New Roman" w:hAnsi="Times New Roman" w:hint="eastAsia"/>
                <w:sz w:val="18"/>
                <w:szCs w:val="18"/>
              </w:rPr>
              <w:t>星级</w:t>
            </w:r>
          </w:p>
        </w:tc>
      </w:tr>
      <w:tr w:rsidR="001D5FDA" w:rsidRPr="004B6C7F" w14:paraId="264FDFAE" w14:textId="77777777" w:rsidTr="007220DA">
        <w:trPr>
          <w:jc w:val="center"/>
        </w:trPr>
        <w:tc>
          <w:tcPr>
            <w:tcW w:w="1416" w:type="dxa"/>
          </w:tcPr>
          <w:p w14:paraId="7C4146EB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6C7F">
              <w:rPr>
                <w:rFonts w:ascii="Times New Roman" w:hAnsi="Times New Roman" w:hint="eastAsia"/>
                <w:sz w:val="18"/>
                <w:szCs w:val="18"/>
              </w:rPr>
              <w:t>price</w:t>
            </w:r>
          </w:p>
        </w:tc>
        <w:tc>
          <w:tcPr>
            <w:tcW w:w="1229" w:type="dxa"/>
          </w:tcPr>
          <w:p w14:paraId="6F4A8E31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6C7F">
              <w:rPr>
                <w:rFonts w:ascii="Times New Roman" w:hAnsi="Times New Roman" w:hint="eastAsia"/>
                <w:sz w:val="18"/>
                <w:szCs w:val="18"/>
              </w:rPr>
              <w:t>float</w:t>
            </w:r>
          </w:p>
        </w:tc>
        <w:tc>
          <w:tcPr>
            <w:tcW w:w="790" w:type="dxa"/>
          </w:tcPr>
          <w:p w14:paraId="1A3DF280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04" w:type="dxa"/>
          </w:tcPr>
          <w:p w14:paraId="558CE659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65" w:type="dxa"/>
          </w:tcPr>
          <w:p w14:paraId="196DD9F9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6C7F">
              <w:rPr>
                <w:rFonts w:ascii="Times New Roman" w:hAnsi="Times New Roman" w:hint="eastAsia"/>
                <w:sz w:val="18"/>
                <w:szCs w:val="18"/>
              </w:rPr>
              <w:t>人均</w:t>
            </w:r>
          </w:p>
        </w:tc>
      </w:tr>
      <w:tr w:rsidR="001D5FDA" w:rsidRPr="004B6C7F" w14:paraId="3757F57D" w14:textId="77777777" w:rsidTr="007220DA">
        <w:trPr>
          <w:jc w:val="center"/>
        </w:trPr>
        <w:tc>
          <w:tcPr>
            <w:tcW w:w="1416" w:type="dxa"/>
          </w:tcPr>
          <w:p w14:paraId="6144CEDB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6C7F">
              <w:rPr>
                <w:rFonts w:ascii="Times New Roman" w:hAnsi="Times New Roman" w:hint="eastAsia"/>
                <w:sz w:val="18"/>
                <w:szCs w:val="18"/>
              </w:rPr>
              <w:t>address</w:t>
            </w:r>
          </w:p>
        </w:tc>
        <w:tc>
          <w:tcPr>
            <w:tcW w:w="1229" w:type="dxa"/>
          </w:tcPr>
          <w:p w14:paraId="27C08DB0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 w:rsidRPr="004B6C7F">
              <w:rPr>
                <w:rFonts w:ascii="Times New Roman" w:hAnsi="Times New Roman" w:hint="eastAsia"/>
                <w:sz w:val="18"/>
                <w:szCs w:val="18"/>
              </w:rPr>
              <w:t>varchar</w:t>
            </w:r>
            <w:r>
              <w:rPr>
                <w:rFonts w:ascii="Times New Roman" w:hAnsi="Times New Roman" w:hint="eastAsia"/>
                <w:sz w:val="18"/>
                <w:szCs w:val="18"/>
              </w:rPr>
              <w:t>(</w:t>
            </w:r>
            <w:proofErr w:type="gramEnd"/>
            <w:r>
              <w:rPr>
                <w:rFonts w:ascii="Times New Roman" w:hAnsi="Times New Roman" w:hint="eastAsia"/>
                <w:sz w:val="18"/>
                <w:szCs w:val="18"/>
              </w:rPr>
              <w:t>20)</w:t>
            </w:r>
          </w:p>
        </w:tc>
        <w:tc>
          <w:tcPr>
            <w:tcW w:w="790" w:type="dxa"/>
          </w:tcPr>
          <w:p w14:paraId="21086285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04" w:type="dxa"/>
          </w:tcPr>
          <w:p w14:paraId="59B84A07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65" w:type="dxa"/>
          </w:tcPr>
          <w:p w14:paraId="0DFCD3D9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6C7F">
              <w:rPr>
                <w:rFonts w:ascii="Times New Roman" w:hAnsi="Times New Roman" w:hint="eastAsia"/>
                <w:sz w:val="18"/>
                <w:szCs w:val="18"/>
              </w:rPr>
              <w:t>地址</w:t>
            </w:r>
          </w:p>
        </w:tc>
      </w:tr>
      <w:tr w:rsidR="001D5FDA" w:rsidRPr="004B6C7F" w14:paraId="40E134AE" w14:textId="77777777" w:rsidTr="007220DA">
        <w:trPr>
          <w:jc w:val="center"/>
        </w:trPr>
        <w:tc>
          <w:tcPr>
            <w:tcW w:w="1416" w:type="dxa"/>
          </w:tcPr>
          <w:p w14:paraId="44718517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6C7F">
              <w:rPr>
                <w:rFonts w:ascii="Times New Roman" w:hAnsi="Times New Roman" w:hint="eastAsia"/>
                <w:sz w:val="18"/>
                <w:szCs w:val="18"/>
              </w:rPr>
              <w:t>phone</w:t>
            </w:r>
          </w:p>
        </w:tc>
        <w:tc>
          <w:tcPr>
            <w:tcW w:w="1229" w:type="dxa"/>
          </w:tcPr>
          <w:p w14:paraId="520BA489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 w:rsidRPr="004B6C7F">
              <w:rPr>
                <w:rFonts w:ascii="Times New Roman" w:hAnsi="Times New Roman" w:hint="eastAsia"/>
                <w:sz w:val="18"/>
                <w:szCs w:val="18"/>
              </w:rPr>
              <w:t>varchar</w:t>
            </w:r>
            <w:r>
              <w:rPr>
                <w:rFonts w:ascii="Times New Roman" w:hAnsi="Times New Roman" w:hint="eastAsia"/>
                <w:sz w:val="18"/>
                <w:szCs w:val="18"/>
              </w:rPr>
              <w:t>(</w:t>
            </w:r>
            <w:proofErr w:type="gramEnd"/>
            <w:r>
              <w:rPr>
                <w:rFonts w:ascii="Times New Roman" w:hAnsi="Times New Roman" w:hint="eastAsia"/>
                <w:sz w:val="18"/>
                <w:szCs w:val="18"/>
              </w:rPr>
              <w:t>20)</w:t>
            </w:r>
          </w:p>
        </w:tc>
        <w:tc>
          <w:tcPr>
            <w:tcW w:w="790" w:type="dxa"/>
          </w:tcPr>
          <w:p w14:paraId="23B40C2A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04" w:type="dxa"/>
          </w:tcPr>
          <w:p w14:paraId="4D436C6B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65" w:type="dxa"/>
          </w:tcPr>
          <w:p w14:paraId="2EA31173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6C7F">
              <w:rPr>
                <w:rFonts w:ascii="Times New Roman" w:hAnsi="Times New Roman" w:hint="eastAsia"/>
                <w:sz w:val="18"/>
                <w:szCs w:val="18"/>
              </w:rPr>
              <w:t>电话</w:t>
            </w:r>
          </w:p>
        </w:tc>
      </w:tr>
      <w:tr w:rsidR="001D5FDA" w:rsidRPr="004B6C7F" w14:paraId="1EF5586A" w14:textId="77777777" w:rsidTr="007220DA">
        <w:trPr>
          <w:jc w:val="center"/>
        </w:trPr>
        <w:tc>
          <w:tcPr>
            <w:tcW w:w="1416" w:type="dxa"/>
          </w:tcPr>
          <w:p w14:paraId="1AAED121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6C7F">
              <w:rPr>
                <w:rFonts w:ascii="Times New Roman" w:hAnsi="Times New Roman" w:hint="eastAsia"/>
                <w:sz w:val="18"/>
                <w:szCs w:val="18"/>
              </w:rPr>
              <w:t>others</w:t>
            </w:r>
          </w:p>
        </w:tc>
        <w:tc>
          <w:tcPr>
            <w:tcW w:w="1229" w:type="dxa"/>
          </w:tcPr>
          <w:p w14:paraId="3F999144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6C7F">
              <w:rPr>
                <w:rFonts w:ascii="Times New Roman" w:hAnsi="Times New Roman" w:hint="eastAsia"/>
                <w:sz w:val="18"/>
                <w:szCs w:val="18"/>
              </w:rPr>
              <w:t>text</w:t>
            </w:r>
          </w:p>
        </w:tc>
        <w:tc>
          <w:tcPr>
            <w:tcW w:w="790" w:type="dxa"/>
          </w:tcPr>
          <w:p w14:paraId="0166B2FA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04" w:type="dxa"/>
          </w:tcPr>
          <w:p w14:paraId="5BECC90E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65" w:type="dxa"/>
          </w:tcPr>
          <w:p w14:paraId="25EA0CAF" w14:textId="77777777" w:rsidR="001D5FDA" w:rsidRPr="004B6C7F" w:rsidRDefault="001D5FDA" w:rsidP="007220DA">
            <w:pPr>
              <w:tabs>
                <w:tab w:val="left" w:pos="765"/>
              </w:tabs>
              <w:spacing w:line="30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B6C7F">
              <w:rPr>
                <w:rFonts w:ascii="Times New Roman" w:hAnsi="Times New Roman" w:hint="eastAsia"/>
                <w:sz w:val="18"/>
                <w:szCs w:val="18"/>
              </w:rPr>
              <w:t>用于存放扩展字段</w:t>
            </w:r>
          </w:p>
        </w:tc>
      </w:tr>
    </w:tbl>
    <w:p w14:paraId="454D8EE2" w14:textId="77777777" w:rsidR="001D5FDA" w:rsidRDefault="001D5FDA" w:rsidP="001D5FDA">
      <w:pPr>
        <w:spacing w:line="300" w:lineRule="auto"/>
        <w:jc w:val="center"/>
        <w:rPr>
          <w:rFonts w:cs="黑体"/>
          <w:bCs/>
        </w:rPr>
      </w:pPr>
      <w:bookmarkStart w:id="230" w:name="_Toc31435"/>
      <w:bookmarkStart w:id="231" w:name="_Toc11750_WPSOffice_Level1"/>
      <w:bookmarkStart w:id="232" w:name="_Toc27674"/>
      <w:bookmarkStart w:id="233" w:name="_Toc7818"/>
      <w:bookmarkStart w:id="234" w:name="_Toc15796"/>
      <w:bookmarkStart w:id="235" w:name="_Toc27299"/>
      <w:bookmarkStart w:id="236" w:name="_Toc3956"/>
      <w:bookmarkStart w:id="237" w:name="_Toc18204"/>
      <w:bookmarkStart w:id="238" w:name="_Toc4156"/>
      <w:bookmarkStart w:id="239" w:name="_Toc9402_WPSOffice_Level1"/>
      <w:bookmarkStart w:id="240" w:name="_Toc1866"/>
      <w:bookmarkStart w:id="241" w:name="_Toc30921_WPSOffice_Level1"/>
      <w:bookmarkStart w:id="242" w:name="_Toc516144893"/>
    </w:p>
    <w:p w14:paraId="4B6F4CAB" w14:textId="77777777" w:rsidR="001D5FDA" w:rsidRDefault="001D5FDA" w:rsidP="001D5FDA">
      <w:pPr>
        <w:spacing w:line="300" w:lineRule="auto"/>
        <w:ind w:firstLineChars="100" w:firstLine="210"/>
        <w:rPr>
          <w:rFonts w:ascii="黑体" w:eastAsia="黑体" w:hAnsi="黑体"/>
          <w:szCs w:val="21"/>
        </w:rPr>
      </w:pPr>
      <w:r w:rsidRPr="004B6C7F">
        <w:rPr>
          <w:rFonts w:ascii="Times New Roman" w:hAnsi="Times New Roman"/>
        </w:rPr>
        <w:t>（</w:t>
      </w:r>
      <w:r>
        <w:rPr>
          <w:rFonts w:ascii="Times New Roman" w:hAnsi="Times New Roman" w:hint="eastAsia"/>
        </w:rPr>
        <w:t>2</w:t>
      </w:r>
      <w:r w:rsidRPr="004B6C7F">
        <w:rPr>
          <w:rFonts w:ascii="Times New Roman" w:hAnsi="Times New Roman"/>
        </w:rPr>
        <w:t>）</w:t>
      </w:r>
      <w:r w:rsidRPr="004B6C7F">
        <w:rPr>
          <w:rFonts w:ascii="黑体" w:eastAsia="黑体" w:hAnsi="黑体" w:hint="eastAsia"/>
          <w:szCs w:val="21"/>
        </w:rPr>
        <w:t>…</w:t>
      </w:r>
    </w:p>
    <w:p w14:paraId="07DD0A6D" w14:textId="77777777" w:rsidR="001D5FDA" w:rsidRDefault="001D5FDA" w:rsidP="001D5FDA">
      <w:pPr>
        <w:pStyle w:val="1"/>
        <w:keepNext/>
        <w:keepLines/>
        <w:spacing w:before="200" w:beforeAutospacing="0" w:after="200" w:afterAutospacing="0" w:line="300" w:lineRule="auto"/>
        <w:jc w:val="both"/>
        <w:rPr>
          <w:rStyle w:val="1Char"/>
          <w:rFonts w:ascii="黑体" w:hAnsi="黑体" w:hint="default"/>
          <w:b w:val="0"/>
          <w:kern w:val="44"/>
          <w:szCs w:val="28"/>
          <w:lang w:val="en-US"/>
        </w:rPr>
      </w:pPr>
      <w:bookmarkStart w:id="243" w:name="_Toc105950302"/>
      <w:r w:rsidRPr="001A793A">
        <w:rPr>
          <w:rStyle w:val="1Char"/>
          <w:rFonts w:ascii="黑体" w:hAnsi="黑体"/>
          <w:b w:val="0"/>
          <w:kern w:val="44"/>
          <w:szCs w:val="28"/>
          <w:lang w:val="en-US"/>
        </w:rPr>
        <w:lastRenderedPageBreak/>
        <w:t>4系统详细设计</w:t>
      </w:r>
      <w:bookmarkEnd w:id="243"/>
    </w:p>
    <w:p w14:paraId="45E5A3F5" w14:textId="77777777" w:rsidR="001D5FDA" w:rsidRPr="004B6C7F" w:rsidRDefault="001D5FDA" w:rsidP="001D5FDA">
      <w:pPr>
        <w:spacing w:before="100" w:after="100" w:line="300" w:lineRule="auto"/>
        <w:jc w:val="left"/>
        <w:outlineLvl w:val="1"/>
        <w:rPr>
          <w:rFonts w:ascii="黑体" w:eastAsia="黑体" w:hAnsi="黑体" w:cs="黑体"/>
          <w:szCs w:val="21"/>
        </w:rPr>
      </w:pPr>
      <w:bookmarkStart w:id="244" w:name="_Toc105950303"/>
      <w:r>
        <w:rPr>
          <w:rFonts w:ascii="黑体" w:eastAsia="黑体" w:hAnsi="黑体" w:cs="黑体" w:hint="eastAsia"/>
          <w:szCs w:val="21"/>
        </w:rPr>
        <w:t>4</w:t>
      </w:r>
      <w:r w:rsidRPr="004B6C7F">
        <w:rPr>
          <w:rFonts w:ascii="黑体" w:eastAsia="黑体" w:hAnsi="黑体" w:cs="黑体" w:hint="eastAsia"/>
          <w:szCs w:val="21"/>
        </w:rPr>
        <w:t xml:space="preserve">.1 </w:t>
      </w:r>
      <w:r w:rsidRPr="00983980">
        <w:rPr>
          <w:rFonts w:ascii="黑体" w:eastAsia="黑体" w:hAnsi="黑体" w:cs="黑体" w:hint="eastAsia"/>
          <w:color w:val="FF0000"/>
          <w:szCs w:val="21"/>
        </w:rPr>
        <w:t>XX</w:t>
      </w:r>
      <w:r>
        <w:rPr>
          <w:rFonts w:ascii="黑体" w:eastAsia="黑体" w:hAnsi="黑体" w:cs="黑体" w:hint="eastAsia"/>
          <w:szCs w:val="21"/>
        </w:rPr>
        <w:t>模块详细设计</w:t>
      </w:r>
      <w:bookmarkEnd w:id="244"/>
    </w:p>
    <w:p w14:paraId="15CFB5DD" w14:textId="77777777" w:rsidR="001D5FDA" w:rsidRPr="001A793A" w:rsidRDefault="001D5FDA" w:rsidP="001D5FDA">
      <w:pPr>
        <w:ind w:firstLineChars="200" w:firstLine="420"/>
      </w:pPr>
      <w:r>
        <w:rPr>
          <w:rFonts w:hint="eastAsia"/>
          <w:color w:val="FF0000"/>
        </w:rPr>
        <w:t>（结合具体的开发工具用</w:t>
      </w:r>
      <w:r w:rsidRPr="0013082E">
        <w:rPr>
          <w:rFonts w:hint="eastAsia"/>
          <w:b/>
          <w:color w:val="FF0000"/>
          <w:sz w:val="24"/>
          <w:em w:val="dot"/>
        </w:rPr>
        <w:t>文字阐述</w:t>
      </w:r>
      <w:r>
        <w:rPr>
          <w:rFonts w:hint="eastAsia"/>
          <w:color w:val="FF0000"/>
        </w:rPr>
        <w:t>该模块功能的</w:t>
      </w:r>
      <w:r w:rsidRPr="00A46A8E">
        <w:rPr>
          <w:color w:val="FF0000"/>
        </w:rPr>
        <w:t>主要技术实现</w:t>
      </w:r>
      <w:r>
        <w:rPr>
          <w:rFonts w:hint="eastAsia"/>
          <w:color w:val="FF0000"/>
        </w:rPr>
        <w:t>手段</w:t>
      </w:r>
      <w:r w:rsidRPr="00A46A8E">
        <w:rPr>
          <w:rFonts w:hint="eastAsia"/>
          <w:color w:val="FF0000"/>
        </w:rPr>
        <w:t>、</w:t>
      </w:r>
      <w:r w:rsidRPr="00A46A8E">
        <w:rPr>
          <w:color w:val="FF0000"/>
        </w:rPr>
        <w:t>特色设计</w:t>
      </w:r>
      <w:r>
        <w:rPr>
          <w:rFonts w:hint="eastAsia"/>
          <w:color w:val="FF0000"/>
        </w:rPr>
        <w:t>技巧</w:t>
      </w:r>
      <w:r w:rsidRPr="00A46A8E">
        <w:rPr>
          <w:color w:val="FF0000"/>
        </w:rPr>
        <w:t>等</w:t>
      </w:r>
      <w:r w:rsidRPr="00A46A8E">
        <w:rPr>
          <w:rFonts w:hint="eastAsia"/>
          <w:color w:val="FF0000"/>
        </w:rPr>
        <w:t>。</w:t>
      </w:r>
      <w:r>
        <w:rPr>
          <w:rFonts w:hint="eastAsia"/>
          <w:color w:val="FF0000"/>
        </w:rPr>
        <w:t>）</w:t>
      </w:r>
    </w:p>
    <w:p w14:paraId="5C809A2D" w14:textId="77777777" w:rsidR="001D5FDA" w:rsidRPr="001C0A0C" w:rsidRDefault="001D5FDA" w:rsidP="001D5FDA">
      <w:pPr>
        <w:pStyle w:val="1"/>
        <w:keepNext/>
        <w:keepLines/>
        <w:spacing w:before="200" w:beforeAutospacing="0" w:after="200" w:afterAutospacing="0" w:line="300" w:lineRule="auto"/>
        <w:jc w:val="both"/>
        <w:rPr>
          <w:rStyle w:val="1Char"/>
          <w:rFonts w:ascii="黑体" w:hAnsi="黑体" w:hint="default"/>
          <w:b w:val="0"/>
          <w:kern w:val="44"/>
          <w:szCs w:val="28"/>
          <w:lang w:val="en-US"/>
        </w:rPr>
      </w:pPr>
      <w:bookmarkStart w:id="245" w:name="_Toc105950304"/>
      <w:r>
        <w:rPr>
          <w:rStyle w:val="1Char"/>
          <w:rFonts w:ascii="黑体" w:hAnsi="黑体"/>
          <w:b w:val="0"/>
          <w:kern w:val="44"/>
          <w:szCs w:val="28"/>
          <w:lang w:val="en-US"/>
        </w:rPr>
        <w:t>5</w:t>
      </w:r>
      <w:r w:rsidRPr="001C0A0C">
        <w:rPr>
          <w:rStyle w:val="1Char"/>
          <w:rFonts w:ascii="黑体" w:hAnsi="黑体"/>
          <w:b w:val="0"/>
          <w:kern w:val="44"/>
          <w:szCs w:val="28"/>
          <w:lang w:val="en-US"/>
        </w:rPr>
        <w:t xml:space="preserve"> 系统实现</w:t>
      </w:r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5"/>
    </w:p>
    <w:p w14:paraId="4CA7A7B5" w14:textId="77777777" w:rsidR="001D5FDA" w:rsidRPr="004B6C7F" w:rsidRDefault="001D5FDA" w:rsidP="001D5FDA">
      <w:pPr>
        <w:spacing w:before="100" w:after="100" w:line="300" w:lineRule="auto"/>
        <w:jc w:val="left"/>
        <w:outlineLvl w:val="1"/>
        <w:rPr>
          <w:rFonts w:ascii="黑体" w:eastAsia="黑体" w:hAnsi="黑体" w:cs="黑体"/>
          <w:szCs w:val="21"/>
        </w:rPr>
      </w:pPr>
      <w:bookmarkStart w:id="246" w:name="_Toc10121"/>
      <w:bookmarkStart w:id="247" w:name="_Toc20340"/>
      <w:bookmarkStart w:id="248" w:name="_Toc20476"/>
      <w:bookmarkStart w:id="249" w:name="_Toc8016"/>
      <w:bookmarkStart w:id="250" w:name="_Toc23972"/>
      <w:bookmarkStart w:id="251" w:name="_Toc2110_WPSOffice_Level2"/>
      <w:bookmarkStart w:id="252" w:name="_Toc9092_WPSOffice_Level2"/>
      <w:bookmarkStart w:id="253" w:name="_Toc7172"/>
      <w:bookmarkStart w:id="254" w:name="_Toc24188"/>
      <w:bookmarkStart w:id="255" w:name="_Toc3306"/>
      <w:bookmarkStart w:id="256" w:name="_Toc9416"/>
      <w:bookmarkStart w:id="257" w:name="_Toc17123_WPSOffice_Level2"/>
      <w:bookmarkStart w:id="258" w:name="_Toc516144894"/>
      <w:bookmarkStart w:id="259" w:name="_Toc105950305"/>
      <w:r>
        <w:rPr>
          <w:rFonts w:ascii="黑体" w:eastAsia="黑体" w:hAnsi="黑体" w:cs="黑体" w:hint="eastAsia"/>
          <w:szCs w:val="21"/>
        </w:rPr>
        <w:t>5</w:t>
      </w:r>
      <w:r w:rsidRPr="004B6C7F">
        <w:rPr>
          <w:rFonts w:ascii="黑体" w:eastAsia="黑体" w:hAnsi="黑体" w:cs="黑体" w:hint="eastAsia"/>
          <w:szCs w:val="21"/>
        </w:rPr>
        <w:t xml:space="preserve">.1 </w:t>
      </w:r>
      <w:r w:rsidRPr="00983980">
        <w:rPr>
          <w:rFonts w:ascii="黑体" w:eastAsia="黑体" w:hAnsi="黑体" w:cs="黑体" w:hint="eastAsia"/>
          <w:color w:val="FF0000"/>
          <w:szCs w:val="21"/>
        </w:rPr>
        <w:t>XX</w:t>
      </w:r>
      <w:r>
        <w:rPr>
          <w:rFonts w:ascii="黑体" w:eastAsia="黑体" w:hAnsi="黑体" w:cs="黑体" w:hint="eastAsia"/>
          <w:szCs w:val="21"/>
        </w:rPr>
        <w:t>模块</w:t>
      </w:r>
      <w:r w:rsidRPr="004B6C7F">
        <w:rPr>
          <w:rFonts w:ascii="黑体" w:eastAsia="黑体" w:hAnsi="黑体" w:cs="黑体" w:hint="eastAsia"/>
          <w:szCs w:val="21"/>
        </w:rPr>
        <w:t>实现</w:t>
      </w:r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</w:p>
    <w:p w14:paraId="56D9B227" w14:textId="77777777" w:rsidR="001D5FDA" w:rsidRPr="004B6C7F" w:rsidRDefault="001D5FDA" w:rsidP="001D5FDA">
      <w:pPr>
        <w:spacing w:line="300" w:lineRule="auto"/>
        <w:ind w:firstLineChars="200" w:firstLine="420"/>
      </w:pPr>
      <w:r>
        <w:rPr>
          <w:rFonts w:hint="eastAsia"/>
          <w:color w:val="FF0000"/>
        </w:rPr>
        <w:t>从用户使用者的角度</w:t>
      </w:r>
      <w:r w:rsidRPr="00990C23">
        <w:rPr>
          <w:rFonts w:hint="eastAsia"/>
          <w:color w:val="FF0000"/>
        </w:rPr>
        <w:t>对该模块所</w:t>
      </w:r>
      <w:r>
        <w:rPr>
          <w:rFonts w:hint="eastAsia"/>
          <w:color w:val="FF0000"/>
        </w:rPr>
        <w:t>呈现出</w:t>
      </w:r>
      <w:r w:rsidRPr="00990C23"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界面实现成果</w:t>
      </w:r>
      <w:r w:rsidRPr="00990C23">
        <w:rPr>
          <w:rFonts w:hint="eastAsia"/>
          <w:color w:val="FF0000"/>
        </w:rPr>
        <w:t>进行</w:t>
      </w:r>
      <w:r w:rsidRPr="0013082E">
        <w:rPr>
          <w:rFonts w:hint="eastAsia"/>
          <w:b/>
          <w:color w:val="FF0000"/>
          <w:sz w:val="24"/>
          <w:em w:val="dot"/>
        </w:rPr>
        <w:t>详细文字描述</w:t>
      </w:r>
      <w:r w:rsidRPr="00705E3F">
        <w:rPr>
          <w:rFonts w:hint="eastAsia"/>
          <w:color w:val="FF0000"/>
        </w:rPr>
        <w:t>。</w:t>
      </w:r>
      <w:r>
        <w:rPr>
          <w:rFonts w:hint="eastAsia"/>
          <w:color w:val="FF0000"/>
        </w:rPr>
        <w:t>并指出</w:t>
      </w:r>
      <w:r w:rsidRPr="00990C23">
        <w:rPr>
          <w:rFonts w:ascii="Times New Roman" w:hAnsi="Times New Roman"/>
        </w:rPr>
        <w:t>XX</w:t>
      </w:r>
      <w:r>
        <w:rPr>
          <w:rFonts w:ascii="Times New Roman" w:hAnsi="Times New Roman" w:hint="eastAsia"/>
        </w:rPr>
        <w:t>实现界面</w:t>
      </w:r>
      <w:r>
        <w:rPr>
          <w:rFonts w:hint="eastAsia"/>
        </w:rPr>
        <w:t>如图</w:t>
      </w:r>
      <w:r w:rsidRPr="002744B4">
        <w:rPr>
          <w:rFonts w:ascii="Times New Roman" w:hAnsi="Times New Roman"/>
        </w:rPr>
        <w:t>4-1</w:t>
      </w:r>
      <w:r>
        <w:rPr>
          <w:rFonts w:hint="eastAsia"/>
        </w:rPr>
        <w:t>所示。</w:t>
      </w:r>
    </w:p>
    <w:p w14:paraId="7894757B" w14:textId="77777777" w:rsidR="001D5FDA" w:rsidRPr="004B6C7F" w:rsidRDefault="00110669" w:rsidP="001D5FDA">
      <w:pPr>
        <w:spacing w:line="300" w:lineRule="auto"/>
        <w:jc w:val="center"/>
      </w:pPr>
      <w:r w:rsidRPr="004B6C7F">
        <w:rPr>
          <w:noProof/>
        </w:rPr>
        <w:drawing>
          <wp:inline distT="0" distB="0" distL="0" distR="0" wp14:anchorId="2DC9FD51" wp14:editId="3907D721">
            <wp:extent cx="2076450" cy="3709035"/>
            <wp:effectExtent l="0" t="0" r="0" b="0"/>
            <wp:docPr id="4" name="图片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370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BDE6D" w14:textId="77777777" w:rsidR="001D5FDA" w:rsidRPr="004B6C7F" w:rsidRDefault="001D5FDA" w:rsidP="001D5FDA">
      <w:pPr>
        <w:spacing w:line="300" w:lineRule="auto"/>
        <w:jc w:val="center"/>
      </w:pPr>
      <w:r w:rsidRPr="004B6C7F">
        <w:rPr>
          <w:rFonts w:hint="eastAsia"/>
          <w:sz w:val="18"/>
          <w:szCs w:val="18"/>
        </w:rPr>
        <w:t>图</w:t>
      </w:r>
      <w:r>
        <w:rPr>
          <w:rFonts w:ascii="Times New Roman" w:hAnsi="Times New Roman" w:hint="eastAsia"/>
          <w:sz w:val="18"/>
          <w:szCs w:val="18"/>
        </w:rPr>
        <w:t>4</w:t>
      </w:r>
      <w:r w:rsidRPr="004B6C7F">
        <w:rPr>
          <w:rFonts w:ascii="Times New Roman" w:hAnsi="Times New Roman"/>
          <w:sz w:val="18"/>
          <w:szCs w:val="18"/>
        </w:rPr>
        <w:t>-1</w:t>
      </w:r>
      <w:r w:rsidRPr="004B6C7F">
        <w:rPr>
          <w:rFonts w:hint="eastAsia"/>
          <w:sz w:val="18"/>
          <w:szCs w:val="18"/>
        </w:rPr>
        <w:t xml:space="preserve"> </w:t>
      </w:r>
      <w:r w:rsidRPr="008D487A">
        <w:rPr>
          <w:rFonts w:ascii="Times New Roman" w:hAnsi="Times New Roman" w:hint="eastAsia"/>
          <w:sz w:val="18"/>
          <w:szCs w:val="18"/>
        </w:rPr>
        <w:t>XX</w:t>
      </w:r>
      <w:r w:rsidRPr="004B6C7F">
        <w:rPr>
          <w:rFonts w:hint="eastAsia"/>
          <w:sz w:val="18"/>
          <w:szCs w:val="18"/>
        </w:rPr>
        <w:t>功能实现界面</w:t>
      </w:r>
    </w:p>
    <w:p w14:paraId="2F40E76C" w14:textId="77777777" w:rsidR="001D5FDA" w:rsidRDefault="001D5FDA" w:rsidP="001D5FDA">
      <w:pPr>
        <w:widowControl/>
        <w:shd w:val="clear" w:color="auto" w:fill="FFFFFE"/>
        <w:spacing w:line="30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XX</w:t>
      </w:r>
      <w:r>
        <w:rPr>
          <w:rFonts w:ascii="Times New Roman" w:hAnsi="Times New Roman" w:hint="eastAsia"/>
          <w:szCs w:val="21"/>
        </w:rPr>
        <w:t>功能的核心</w:t>
      </w:r>
      <w:r w:rsidRPr="004B6C7F">
        <w:rPr>
          <w:rFonts w:ascii="Times New Roman" w:hAnsi="Times New Roman" w:hint="eastAsia"/>
          <w:szCs w:val="21"/>
        </w:rPr>
        <w:t>代码如下：</w:t>
      </w:r>
    </w:p>
    <w:p w14:paraId="67FADC65" w14:textId="77777777" w:rsidR="001D5FDA" w:rsidRPr="004B6C7F" w:rsidRDefault="001D5FDA" w:rsidP="001D5FDA">
      <w:pPr>
        <w:widowControl/>
        <w:shd w:val="clear" w:color="auto" w:fill="FFFFFE"/>
        <w:spacing w:line="300" w:lineRule="auto"/>
        <w:ind w:firstLineChars="200" w:firstLine="420"/>
        <w:rPr>
          <w:rFonts w:ascii="Times New Roman" w:hAnsi="Times New Roman"/>
          <w:szCs w:val="21"/>
        </w:rPr>
      </w:pPr>
      <w:r w:rsidRPr="004B6C7F">
        <w:rPr>
          <w:rFonts w:ascii="黑体" w:eastAsia="黑体" w:hAnsi="黑体" w:hint="eastAsia"/>
          <w:szCs w:val="21"/>
        </w:rPr>
        <w:t>…</w:t>
      </w:r>
    </w:p>
    <w:p w14:paraId="1DE5F772" w14:textId="77777777" w:rsidR="001D5FDA" w:rsidRPr="004B6C7F" w:rsidRDefault="001D5FDA" w:rsidP="001D5FDA">
      <w:pPr>
        <w:spacing w:before="100" w:after="100" w:line="300" w:lineRule="auto"/>
        <w:jc w:val="left"/>
        <w:outlineLvl w:val="1"/>
        <w:rPr>
          <w:rFonts w:ascii="黑体" w:eastAsia="黑体" w:hAnsi="黑体" w:cs="黑体"/>
          <w:szCs w:val="21"/>
        </w:rPr>
      </w:pPr>
      <w:bookmarkStart w:id="260" w:name="_Toc29084"/>
      <w:bookmarkStart w:id="261" w:name="_Toc29658"/>
      <w:bookmarkStart w:id="262" w:name="_Toc21968_WPSOffice_Level2"/>
      <w:bookmarkStart w:id="263" w:name="_Toc10321"/>
      <w:bookmarkStart w:id="264" w:name="_Toc25765"/>
      <w:bookmarkStart w:id="265" w:name="_Toc31174"/>
      <w:bookmarkStart w:id="266" w:name="_Toc10845_WPSOffice_Level2"/>
      <w:bookmarkStart w:id="267" w:name="_Toc17028"/>
      <w:bookmarkStart w:id="268" w:name="_Toc30175"/>
      <w:bookmarkStart w:id="269" w:name="_Toc26930"/>
      <w:bookmarkStart w:id="270" w:name="_Toc14254"/>
      <w:bookmarkStart w:id="271" w:name="_Toc24659_WPSOffice_Level2"/>
      <w:bookmarkStart w:id="272" w:name="_Toc516144895"/>
      <w:bookmarkStart w:id="273" w:name="_Toc105950306"/>
      <w:r>
        <w:rPr>
          <w:rFonts w:ascii="黑体" w:eastAsia="黑体" w:hAnsi="黑体" w:cs="黑体" w:hint="eastAsia"/>
          <w:szCs w:val="21"/>
        </w:rPr>
        <w:t>5</w:t>
      </w:r>
      <w:r w:rsidRPr="004B6C7F">
        <w:rPr>
          <w:rFonts w:ascii="黑体" w:eastAsia="黑体" w:hAnsi="黑体" w:cs="黑体" w:hint="eastAsia"/>
          <w:szCs w:val="21"/>
        </w:rPr>
        <w:t xml:space="preserve">.2 </w:t>
      </w:r>
      <w:r w:rsidRPr="00983980">
        <w:rPr>
          <w:rFonts w:ascii="黑体" w:eastAsia="黑体" w:hAnsi="黑体" w:cs="黑体" w:hint="eastAsia"/>
          <w:color w:val="FF0000"/>
          <w:szCs w:val="21"/>
        </w:rPr>
        <w:t>XX</w:t>
      </w:r>
      <w:r>
        <w:rPr>
          <w:rFonts w:ascii="黑体" w:eastAsia="黑体" w:hAnsi="黑体" w:cs="黑体" w:hint="eastAsia"/>
          <w:szCs w:val="21"/>
        </w:rPr>
        <w:t>模块</w:t>
      </w:r>
      <w:r w:rsidRPr="004B6C7F">
        <w:rPr>
          <w:rFonts w:ascii="黑体" w:eastAsia="黑体" w:hAnsi="黑体" w:cs="黑体" w:hint="eastAsia"/>
          <w:szCs w:val="21"/>
        </w:rPr>
        <w:t>实现</w:t>
      </w:r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</w:p>
    <w:p w14:paraId="1A528158" w14:textId="77777777" w:rsidR="001D5FDA" w:rsidRPr="004B6C7F" w:rsidRDefault="001D5FDA" w:rsidP="006B159B">
      <w:pPr>
        <w:rPr>
          <w:rFonts w:ascii="黑体" w:eastAsia="黑体" w:hAnsi="黑体" w:cs="黑体"/>
          <w:szCs w:val="21"/>
        </w:rPr>
      </w:pPr>
      <w:r w:rsidRPr="004B6C7F">
        <w:rPr>
          <w:rFonts w:ascii="黑体" w:eastAsia="黑体" w:hAnsi="黑体" w:hint="eastAsia"/>
          <w:szCs w:val="21"/>
        </w:rPr>
        <w:t>…</w:t>
      </w:r>
    </w:p>
    <w:p w14:paraId="6A38D7E5" w14:textId="77777777" w:rsidR="001D5FDA" w:rsidRPr="001C0A0C" w:rsidRDefault="001D5FDA" w:rsidP="001D5FDA">
      <w:pPr>
        <w:pStyle w:val="1"/>
        <w:keepNext/>
        <w:keepLines/>
        <w:spacing w:before="200" w:beforeAutospacing="0" w:after="200" w:afterAutospacing="0" w:line="300" w:lineRule="auto"/>
        <w:jc w:val="both"/>
        <w:rPr>
          <w:rStyle w:val="1Char"/>
          <w:rFonts w:ascii="黑体" w:hAnsi="黑体" w:hint="default"/>
          <w:b w:val="0"/>
          <w:kern w:val="44"/>
          <w:szCs w:val="28"/>
          <w:lang w:val="en-US"/>
        </w:rPr>
      </w:pPr>
      <w:bookmarkStart w:id="274" w:name="_Toc105950307"/>
      <w:r>
        <w:rPr>
          <w:rStyle w:val="1Char"/>
          <w:rFonts w:ascii="黑体" w:hAnsi="黑体"/>
          <w:b w:val="0"/>
          <w:kern w:val="44"/>
          <w:szCs w:val="28"/>
          <w:lang w:val="en-US"/>
        </w:rPr>
        <w:t>6</w:t>
      </w:r>
      <w:r w:rsidRPr="001C0A0C">
        <w:rPr>
          <w:rStyle w:val="1Char"/>
          <w:rFonts w:ascii="黑体" w:hAnsi="黑体"/>
          <w:b w:val="0"/>
          <w:kern w:val="44"/>
          <w:szCs w:val="28"/>
          <w:lang w:val="en-US"/>
        </w:rPr>
        <w:t xml:space="preserve"> </w:t>
      </w:r>
      <w:r>
        <w:rPr>
          <w:rStyle w:val="1Char"/>
          <w:rFonts w:ascii="黑体" w:hAnsi="黑体"/>
          <w:b w:val="0"/>
          <w:kern w:val="44"/>
          <w:szCs w:val="28"/>
          <w:lang w:val="en-US"/>
        </w:rPr>
        <w:t>总结</w:t>
      </w:r>
      <w:bookmarkEnd w:id="274"/>
    </w:p>
    <w:p w14:paraId="21BF5E9C" w14:textId="77777777" w:rsidR="00D84525" w:rsidRDefault="001D5FDA" w:rsidP="006B159B">
      <w:pPr>
        <w:rPr>
          <w:rFonts w:ascii="楷体" w:eastAsia="楷体" w:hAnsi="楷体" w:cs="楷体"/>
          <w:szCs w:val="21"/>
        </w:rPr>
      </w:pPr>
      <w:r w:rsidRPr="008876AA">
        <w:rPr>
          <w:rFonts w:ascii="Times New Roman" w:hAnsi="Times New Roman" w:hint="eastAsia"/>
          <w:color w:val="FF0000"/>
          <w:szCs w:val="21"/>
        </w:rPr>
        <w:t>对课程设计的</w:t>
      </w:r>
      <w:r>
        <w:rPr>
          <w:rFonts w:ascii="Times New Roman" w:hAnsi="Times New Roman" w:hint="eastAsia"/>
          <w:color w:val="FF0000"/>
          <w:szCs w:val="21"/>
        </w:rPr>
        <w:t>整体</w:t>
      </w:r>
      <w:r w:rsidRPr="008876AA">
        <w:rPr>
          <w:rFonts w:ascii="Times New Roman" w:hAnsi="Times New Roman" w:hint="eastAsia"/>
          <w:color w:val="FF0000"/>
          <w:szCs w:val="21"/>
        </w:rPr>
        <w:t>过程进行概括性总结，包括各阶段所做的工作、目前的系统成果有哪些、有何不足或待改进的地方</w:t>
      </w:r>
      <w:r>
        <w:rPr>
          <w:rFonts w:ascii="Times New Roman" w:hAnsi="Times New Roman" w:hint="eastAsia"/>
          <w:color w:val="FF0000"/>
          <w:szCs w:val="21"/>
        </w:rPr>
        <w:t>等等</w:t>
      </w:r>
      <w:r w:rsidRPr="008876AA">
        <w:rPr>
          <w:rFonts w:ascii="Times New Roman" w:hAnsi="Times New Roman" w:hint="eastAsia"/>
          <w:color w:val="FF0000"/>
          <w:szCs w:val="21"/>
        </w:rPr>
        <w:t>（即对未来工作的展望）</w:t>
      </w:r>
      <w:r>
        <w:rPr>
          <w:rFonts w:ascii="Times New Roman" w:hAnsi="Times New Roman" w:hint="eastAsia"/>
          <w:color w:val="FF0000"/>
          <w:szCs w:val="21"/>
        </w:rPr>
        <w:t>。</w:t>
      </w:r>
    </w:p>
    <w:sectPr w:rsidR="00D84525" w:rsidSect="004B6C7F">
      <w:footerReference w:type="default" r:id="rId14"/>
      <w:pgSz w:w="11906" w:h="16838"/>
      <w:pgMar w:top="1417" w:right="1701" w:bottom="1417" w:left="1701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A203C" w14:textId="77777777" w:rsidR="00D329CD" w:rsidRDefault="00D329CD">
      <w:r>
        <w:separator/>
      </w:r>
    </w:p>
  </w:endnote>
  <w:endnote w:type="continuationSeparator" w:id="0">
    <w:p w14:paraId="772579C5" w14:textId="77777777" w:rsidR="00D329CD" w:rsidRDefault="00D329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18AF1" w14:textId="77777777" w:rsidR="001128C3" w:rsidRPr="001128C3" w:rsidRDefault="001128C3" w:rsidP="001128C3">
    <w:pPr>
      <w:pStyle w:val="a9"/>
      <w:jc w:val="center"/>
      <w:rPr>
        <w:rFonts w:ascii="Times New Roman" w:hAnsi="Times New Roman"/>
      </w:rPr>
    </w:pPr>
    <w:r w:rsidRPr="001128C3">
      <w:rPr>
        <w:rFonts w:ascii="Times New Roman" w:hAnsi="Times New Roman"/>
      </w:rPr>
      <w:fldChar w:fldCharType="begin"/>
    </w:r>
    <w:r w:rsidRPr="001128C3">
      <w:rPr>
        <w:rFonts w:ascii="Times New Roman" w:hAnsi="Times New Roman"/>
      </w:rPr>
      <w:instrText>PAGE   \* MERGEFORMAT</w:instrText>
    </w:r>
    <w:r w:rsidRPr="001128C3">
      <w:rPr>
        <w:rFonts w:ascii="Times New Roman" w:hAnsi="Times New Roman"/>
      </w:rPr>
      <w:fldChar w:fldCharType="separate"/>
    </w:r>
    <w:r w:rsidR="00B51E1E" w:rsidRPr="00B51E1E">
      <w:rPr>
        <w:rFonts w:ascii="Times New Roman" w:hAnsi="Times New Roman"/>
        <w:noProof/>
        <w:lang w:val="zh-CN"/>
      </w:rPr>
      <w:t>I</w:t>
    </w:r>
    <w:r w:rsidRPr="001128C3">
      <w:rPr>
        <w:rFonts w:ascii="Times New Roman" w:hAnsi="Times New Roman"/>
      </w:rPr>
      <w:fldChar w:fldCharType="end"/>
    </w:r>
  </w:p>
  <w:p w14:paraId="08CC1798" w14:textId="77777777" w:rsidR="00D84525" w:rsidRDefault="00D84525">
    <w:pPr>
      <w:pStyle w:val="a9"/>
      <w:tabs>
        <w:tab w:val="clear" w:pos="4153"/>
      </w:tabs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56303" w14:textId="77777777" w:rsidR="00D84525" w:rsidRDefault="00110669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156A0D4" wp14:editId="3364BF4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9" name="文本框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B0BE875" w14:textId="77777777" w:rsidR="00D84525" w:rsidRDefault="00D84525">
                          <w:pPr>
                            <w:pStyle w:val="a9"/>
                          </w:pPr>
                          <w:r>
                            <w:rPr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separate"/>
                          </w:r>
                          <w:r w:rsidR="00B51E1E" w:rsidRPr="00B51E1E">
                            <w:rPr>
                              <w:rFonts w:ascii="Times New Roman" w:hAnsi="Times New Roman"/>
                              <w:noProof/>
                            </w:rPr>
                            <w:t>4</w: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56A0D4" id="_x0000_t202" coordsize="21600,21600" o:spt="202" path="m,l,21600r21600,l21600,xe">
              <v:stroke joinstyle="miter"/>
              <v:path gradientshapeok="t" o:connecttype="rect"/>
            </v:shapetype>
            <v:shape id="文本框 29" o:spid="_x0000_s1026" type="#_x0000_t202" style="position:absolute;margin-left:0;margin-top:0;width:2in;height:2in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" filled="f" stroked="f" strokeweight=".5pt">
              <v:textbox style="mso-fit-shape-to-text:t" inset="0,0,0,0">
                <w:txbxContent>
                  <w:p w14:paraId="3B0BE875" w14:textId="77777777" w:rsidR="00D84525" w:rsidRDefault="00D84525">
                    <w:pPr>
                      <w:pStyle w:val="a9"/>
                    </w:pPr>
                    <w:r>
                      <w:rPr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/>
                      </w:rPr>
                      <w:fldChar w:fldCharType="separate"/>
                    </w:r>
                    <w:r w:rsidR="00B51E1E" w:rsidRPr="00B51E1E">
                      <w:rPr>
                        <w:rFonts w:ascii="Times New Roman" w:hAnsi="Times New Roman"/>
                        <w:noProof/>
                      </w:rPr>
                      <w:t>4</w:t>
                    </w:r>
                    <w:r>
                      <w:rPr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0D8CC" w14:textId="77777777" w:rsidR="00D329CD" w:rsidRDefault="00D329CD">
      <w:r>
        <w:separator/>
      </w:r>
    </w:p>
  </w:footnote>
  <w:footnote w:type="continuationSeparator" w:id="0">
    <w:p w14:paraId="27CF22EA" w14:textId="77777777" w:rsidR="00D329CD" w:rsidRDefault="00D329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1E6B137"/>
    <w:multiLevelType w:val="singleLevel"/>
    <w:tmpl w:val="B1E6B137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B45C60A6"/>
    <w:multiLevelType w:val="singleLevel"/>
    <w:tmpl w:val="B45C60A6"/>
    <w:lvl w:ilvl="0">
      <w:start w:val="4"/>
      <w:numFmt w:val="chineseCounting"/>
      <w:suff w:val="nothing"/>
      <w:lvlText w:val="第%1章，"/>
      <w:lvlJc w:val="left"/>
      <w:rPr>
        <w:rFonts w:hint="eastAsia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pStyle w:val="3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0000006"/>
    <w:multiLevelType w:val="singleLevel"/>
    <w:tmpl w:val="00000006"/>
    <w:lvl w:ilvl="0">
      <w:start w:val="1"/>
      <w:numFmt w:val="decimal"/>
      <w:lvlText w:val="[%1]"/>
      <w:lvlJc w:val="left"/>
      <w:pPr>
        <w:tabs>
          <w:tab w:val="num" w:pos="425"/>
        </w:tabs>
        <w:ind w:left="425" w:hanging="425"/>
      </w:pPr>
      <w:rPr>
        <w:rFonts w:hint="default"/>
        <w:sz w:val="18"/>
      </w:rPr>
    </w:lvl>
  </w:abstractNum>
  <w:abstractNum w:abstractNumId="4" w15:restartNumberingAfterBreak="0">
    <w:nsid w:val="0000000A"/>
    <w:multiLevelType w:val="singleLevel"/>
    <w:tmpl w:val="0000000A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2124CB22"/>
    <w:multiLevelType w:val="singleLevel"/>
    <w:tmpl w:val="2124CB22"/>
    <w:lvl w:ilvl="0">
      <w:start w:val="1"/>
      <w:numFmt w:val="decimal"/>
      <w:suff w:val="nothing"/>
      <w:lvlText w:val="（%1）"/>
      <w:lvlJc w:val="left"/>
    </w:lvl>
  </w:abstractNum>
  <w:abstractNum w:abstractNumId="6" w15:restartNumberingAfterBreak="0">
    <w:nsid w:val="21F67C39"/>
    <w:multiLevelType w:val="singleLevel"/>
    <w:tmpl w:val="21F67C39"/>
    <w:lvl w:ilvl="0">
      <w:start w:val="1"/>
      <w:numFmt w:val="decimal"/>
      <w:suff w:val="nothing"/>
      <w:lvlText w:val="（%1）"/>
      <w:lvlJc w:val="left"/>
    </w:lvl>
  </w:abstractNum>
  <w:abstractNum w:abstractNumId="7" w15:restartNumberingAfterBreak="0">
    <w:nsid w:val="3FE001FC"/>
    <w:multiLevelType w:val="singleLevel"/>
    <w:tmpl w:val="3FE001FC"/>
    <w:lvl w:ilvl="0">
      <w:start w:val="1"/>
      <w:numFmt w:val="decimal"/>
      <w:suff w:val="nothing"/>
      <w:lvlText w:val="（%1）"/>
      <w:lvlJc w:val="left"/>
    </w:lvl>
  </w:abstractNum>
  <w:abstractNum w:abstractNumId="8" w15:restartNumberingAfterBreak="0">
    <w:nsid w:val="446F34B7"/>
    <w:multiLevelType w:val="singleLevel"/>
    <w:tmpl w:val="446F34B7"/>
    <w:lvl w:ilvl="0">
      <w:start w:val="1"/>
      <w:numFmt w:val="decimal"/>
      <w:suff w:val="nothing"/>
      <w:lvlText w:val="（%1）"/>
      <w:lvlJc w:val="left"/>
    </w:lvl>
  </w:abstractNum>
  <w:abstractNum w:abstractNumId="9" w15:restartNumberingAfterBreak="0">
    <w:nsid w:val="7BF0A8A5"/>
    <w:multiLevelType w:val="multilevel"/>
    <w:tmpl w:val="7BF0A8A5"/>
    <w:lvl w:ilvl="0">
      <w:start w:val="1"/>
      <w:numFmt w:val="decimal"/>
      <w:suff w:val="nothing"/>
      <w:lvlText w:val="（%1）"/>
      <w:lvlJc w:val="left"/>
    </w:lvl>
    <w:lvl w:ilvl="1">
      <w:start w:val="1"/>
      <w:numFmt w:val="decimalEnclosedCircleChinese"/>
      <w:lvlText w:val="%2"/>
      <w:lvlJc w:val="left"/>
      <w:pPr>
        <w:tabs>
          <w:tab w:val="num" w:pos="1266"/>
        </w:tabs>
        <w:ind w:left="1266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686"/>
        </w:tabs>
        <w:ind w:left="1686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106"/>
        </w:tabs>
        <w:ind w:left="2106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526"/>
        </w:tabs>
        <w:ind w:left="2526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946"/>
        </w:tabs>
        <w:ind w:left="2946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num" w:pos="3366"/>
        </w:tabs>
        <w:ind w:left="3366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786"/>
        </w:tabs>
        <w:ind w:left="3786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num" w:pos="4206"/>
        </w:tabs>
        <w:ind w:left="4206" w:hanging="420"/>
      </w:pPr>
      <w:rPr>
        <w:rFonts w:hint="default"/>
      </w:rPr>
    </w:lvl>
  </w:abstractNum>
  <w:num w:numId="1" w16cid:durableId="1645088755">
    <w:abstractNumId w:val="2"/>
  </w:num>
  <w:num w:numId="2" w16cid:durableId="448472578">
    <w:abstractNumId w:val="4"/>
  </w:num>
  <w:num w:numId="3" w16cid:durableId="1250501817">
    <w:abstractNumId w:val="1"/>
  </w:num>
  <w:num w:numId="4" w16cid:durableId="2143845809">
    <w:abstractNumId w:val="8"/>
  </w:num>
  <w:num w:numId="5" w16cid:durableId="1203520709">
    <w:abstractNumId w:val="6"/>
  </w:num>
  <w:num w:numId="6" w16cid:durableId="1937130455">
    <w:abstractNumId w:val="7"/>
  </w:num>
  <w:num w:numId="7" w16cid:durableId="1182014391">
    <w:abstractNumId w:val="0"/>
  </w:num>
  <w:num w:numId="8" w16cid:durableId="1979215070">
    <w:abstractNumId w:val="5"/>
  </w:num>
  <w:num w:numId="9" w16cid:durableId="1307902490">
    <w:abstractNumId w:val="3"/>
  </w:num>
  <w:num w:numId="10" w16cid:durableId="12907488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4ACB"/>
    <w:rsid w:val="000257EB"/>
    <w:rsid w:val="00034F66"/>
    <w:rsid w:val="00035C02"/>
    <w:rsid w:val="0003670F"/>
    <w:rsid w:val="0009013F"/>
    <w:rsid w:val="000A21D5"/>
    <w:rsid w:val="000D0982"/>
    <w:rsid w:val="000F2D27"/>
    <w:rsid w:val="000F4239"/>
    <w:rsid w:val="001035DA"/>
    <w:rsid w:val="00104B55"/>
    <w:rsid w:val="00110669"/>
    <w:rsid w:val="0011160D"/>
    <w:rsid w:val="001128C3"/>
    <w:rsid w:val="00113BCC"/>
    <w:rsid w:val="00114085"/>
    <w:rsid w:val="0013082E"/>
    <w:rsid w:val="001308AE"/>
    <w:rsid w:val="001446CC"/>
    <w:rsid w:val="00172A27"/>
    <w:rsid w:val="00181B5A"/>
    <w:rsid w:val="001A6C2D"/>
    <w:rsid w:val="001A793A"/>
    <w:rsid w:val="001C0A0C"/>
    <w:rsid w:val="001D5FDA"/>
    <w:rsid w:val="00203172"/>
    <w:rsid w:val="00216F34"/>
    <w:rsid w:val="0022107C"/>
    <w:rsid w:val="0024789C"/>
    <w:rsid w:val="002536B4"/>
    <w:rsid w:val="00267AC2"/>
    <w:rsid w:val="002744B4"/>
    <w:rsid w:val="00293B93"/>
    <w:rsid w:val="002A09D3"/>
    <w:rsid w:val="002B4550"/>
    <w:rsid w:val="00300441"/>
    <w:rsid w:val="00307300"/>
    <w:rsid w:val="00325485"/>
    <w:rsid w:val="00325C0B"/>
    <w:rsid w:val="00350858"/>
    <w:rsid w:val="003645F5"/>
    <w:rsid w:val="00370662"/>
    <w:rsid w:val="003753F4"/>
    <w:rsid w:val="003875E0"/>
    <w:rsid w:val="003E49B1"/>
    <w:rsid w:val="003F2B09"/>
    <w:rsid w:val="00400583"/>
    <w:rsid w:val="00406E85"/>
    <w:rsid w:val="00424EB6"/>
    <w:rsid w:val="004376E3"/>
    <w:rsid w:val="00443257"/>
    <w:rsid w:val="004463D1"/>
    <w:rsid w:val="00475ED4"/>
    <w:rsid w:val="004A7BE3"/>
    <w:rsid w:val="004B679B"/>
    <w:rsid w:val="004B6C7F"/>
    <w:rsid w:val="004C0986"/>
    <w:rsid w:val="004D16E4"/>
    <w:rsid w:val="004F2339"/>
    <w:rsid w:val="004F7BFD"/>
    <w:rsid w:val="00513C71"/>
    <w:rsid w:val="00523F2C"/>
    <w:rsid w:val="00527C98"/>
    <w:rsid w:val="00545286"/>
    <w:rsid w:val="00557861"/>
    <w:rsid w:val="00564ADC"/>
    <w:rsid w:val="00585CA9"/>
    <w:rsid w:val="00663830"/>
    <w:rsid w:val="006839C6"/>
    <w:rsid w:val="00684741"/>
    <w:rsid w:val="006B159B"/>
    <w:rsid w:val="006C0EAD"/>
    <w:rsid w:val="006C62D5"/>
    <w:rsid w:val="00705E3F"/>
    <w:rsid w:val="00714576"/>
    <w:rsid w:val="007220DA"/>
    <w:rsid w:val="007223F8"/>
    <w:rsid w:val="00755B88"/>
    <w:rsid w:val="00780808"/>
    <w:rsid w:val="007A122C"/>
    <w:rsid w:val="007A733F"/>
    <w:rsid w:val="007F352C"/>
    <w:rsid w:val="00802E2E"/>
    <w:rsid w:val="0080710D"/>
    <w:rsid w:val="00824BF8"/>
    <w:rsid w:val="00882619"/>
    <w:rsid w:val="008B3595"/>
    <w:rsid w:val="008B4E47"/>
    <w:rsid w:val="008C77FA"/>
    <w:rsid w:val="008D487A"/>
    <w:rsid w:val="0092105C"/>
    <w:rsid w:val="00935D05"/>
    <w:rsid w:val="009411CA"/>
    <w:rsid w:val="009527BE"/>
    <w:rsid w:val="00970592"/>
    <w:rsid w:val="00983980"/>
    <w:rsid w:val="00986AD0"/>
    <w:rsid w:val="00990C23"/>
    <w:rsid w:val="00993A43"/>
    <w:rsid w:val="009A64EF"/>
    <w:rsid w:val="009A6F7A"/>
    <w:rsid w:val="009B1D08"/>
    <w:rsid w:val="009B5AA2"/>
    <w:rsid w:val="009C55E1"/>
    <w:rsid w:val="009D3079"/>
    <w:rsid w:val="009E7910"/>
    <w:rsid w:val="00A03C53"/>
    <w:rsid w:val="00A04B78"/>
    <w:rsid w:val="00A251E4"/>
    <w:rsid w:val="00A301D7"/>
    <w:rsid w:val="00A430DB"/>
    <w:rsid w:val="00A46A8E"/>
    <w:rsid w:val="00A648B9"/>
    <w:rsid w:val="00A651C4"/>
    <w:rsid w:val="00A86A43"/>
    <w:rsid w:val="00A86AB3"/>
    <w:rsid w:val="00A876A3"/>
    <w:rsid w:val="00AA1806"/>
    <w:rsid w:val="00AB27F8"/>
    <w:rsid w:val="00AF1F7E"/>
    <w:rsid w:val="00B020CD"/>
    <w:rsid w:val="00B06557"/>
    <w:rsid w:val="00B0682B"/>
    <w:rsid w:val="00B51E1E"/>
    <w:rsid w:val="00B565D6"/>
    <w:rsid w:val="00B60F4D"/>
    <w:rsid w:val="00B713EB"/>
    <w:rsid w:val="00B94D70"/>
    <w:rsid w:val="00BA693D"/>
    <w:rsid w:val="00BD45F3"/>
    <w:rsid w:val="00BE766B"/>
    <w:rsid w:val="00C05B66"/>
    <w:rsid w:val="00C36BD9"/>
    <w:rsid w:val="00C5483D"/>
    <w:rsid w:val="00C628F0"/>
    <w:rsid w:val="00C93FC2"/>
    <w:rsid w:val="00CB3C60"/>
    <w:rsid w:val="00CC4A9D"/>
    <w:rsid w:val="00CD53BD"/>
    <w:rsid w:val="00CE35C0"/>
    <w:rsid w:val="00CF35E4"/>
    <w:rsid w:val="00D14535"/>
    <w:rsid w:val="00D22BD4"/>
    <w:rsid w:val="00D329CD"/>
    <w:rsid w:val="00D32CE0"/>
    <w:rsid w:val="00D4294F"/>
    <w:rsid w:val="00D4707F"/>
    <w:rsid w:val="00D6062A"/>
    <w:rsid w:val="00D64DF5"/>
    <w:rsid w:val="00D80491"/>
    <w:rsid w:val="00D84525"/>
    <w:rsid w:val="00DB1F03"/>
    <w:rsid w:val="00DC07FE"/>
    <w:rsid w:val="00DD1C69"/>
    <w:rsid w:val="00DE7D4C"/>
    <w:rsid w:val="00E22F28"/>
    <w:rsid w:val="00E24D14"/>
    <w:rsid w:val="00E5144C"/>
    <w:rsid w:val="00E66216"/>
    <w:rsid w:val="00EE3BE1"/>
    <w:rsid w:val="00EE637E"/>
    <w:rsid w:val="00EF3938"/>
    <w:rsid w:val="00F13810"/>
    <w:rsid w:val="00F2334C"/>
    <w:rsid w:val="00F37DB6"/>
    <w:rsid w:val="00F55CEF"/>
    <w:rsid w:val="00F7588B"/>
    <w:rsid w:val="00F82DF7"/>
    <w:rsid w:val="00F833C5"/>
    <w:rsid w:val="00FA1ED2"/>
    <w:rsid w:val="00FA6243"/>
    <w:rsid w:val="00FA6890"/>
    <w:rsid w:val="00FB085E"/>
    <w:rsid w:val="00FB2A40"/>
    <w:rsid w:val="00FC127C"/>
    <w:rsid w:val="00FD5708"/>
    <w:rsid w:val="00FE2A57"/>
    <w:rsid w:val="00FE43B0"/>
    <w:rsid w:val="01D1499D"/>
    <w:rsid w:val="02D4045A"/>
    <w:rsid w:val="02EE104D"/>
    <w:rsid w:val="03C83081"/>
    <w:rsid w:val="057919BF"/>
    <w:rsid w:val="058C1966"/>
    <w:rsid w:val="05A51305"/>
    <w:rsid w:val="05BF44A1"/>
    <w:rsid w:val="06FF650C"/>
    <w:rsid w:val="072A70A0"/>
    <w:rsid w:val="07B665F4"/>
    <w:rsid w:val="07CB0E04"/>
    <w:rsid w:val="07F83767"/>
    <w:rsid w:val="087C6DF3"/>
    <w:rsid w:val="08D50EBE"/>
    <w:rsid w:val="08E621A9"/>
    <w:rsid w:val="09057201"/>
    <w:rsid w:val="09E77C1C"/>
    <w:rsid w:val="0A6970D6"/>
    <w:rsid w:val="0A6B2155"/>
    <w:rsid w:val="0C0D1810"/>
    <w:rsid w:val="0E0E489B"/>
    <w:rsid w:val="0E6461D7"/>
    <w:rsid w:val="0F320344"/>
    <w:rsid w:val="0F3C3891"/>
    <w:rsid w:val="0F6C3376"/>
    <w:rsid w:val="0F6E36C4"/>
    <w:rsid w:val="0FB373A1"/>
    <w:rsid w:val="120A4B55"/>
    <w:rsid w:val="13885E90"/>
    <w:rsid w:val="13C23B60"/>
    <w:rsid w:val="14DE6E6A"/>
    <w:rsid w:val="16585CDC"/>
    <w:rsid w:val="170C5742"/>
    <w:rsid w:val="17C36F45"/>
    <w:rsid w:val="17C5468F"/>
    <w:rsid w:val="1D7E18F4"/>
    <w:rsid w:val="1EF90EF0"/>
    <w:rsid w:val="1F470CE5"/>
    <w:rsid w:val="1F7E1F51"/>
    <w:rsid w:val="1FE12464"/>
    <w:rsid w:val="264306C8"/>
    <w:rsid w:val="26AA69C8"/>
    <w:rsid w:val="27D01D95"/>
    <w:rsid w:val="28516BCD"/>
    <w:rsid w:val="291C7E4D"/>
    <w:rsid w:val="293A51D5"/>
    <w:rsid w:val="2A104528"/>
    <w:rsid w:val="2A187065"/>
    <w:rsid w:val="2AA849E7"/>
    <w:rsid w:val="2AC62E69"/>
    <w:rsid w:val="2C515699"/>
    <w:rsid w:val="2C81427C"/>
    <w:rsid w:val="2C832B11"/>
    <w:rsid w:val="2CAC4461"/>
    <w:rsid w:val="2D405E5B"/>
    <w:rsid w:val="2EB81050"/>
    <w:rsid w:val="2F9D5949"/>
    <w:rsid w:val="31886738"/>
    <w:rsid w:val="319045C5"/>
    <w:rsid w:val="31D017D6"/>
    <w:rsid w:val="31D16FF0"/>
    <w:rsid w:val="3231034F"/>
    <w:rsid w:val="32507335"/>
    <w:rsid w:val="33176835"/>
    <w:rsid w:val="33D966C4"/>
    <w:rsid w:val="34585E4F"/>
    <w:rsid w:val="34F85CF3"/>
    <w:rsid w:val="35DE2284"/>
    <w:rsid w:val="376B1E4B"/>
    <w:rsid w:val="3C165EBF"/>
    <w:rsid w:val="3CB578FF"/>
    <w:rsid w:val="3EE03662"/>
    <w:rsid w:val="3F9B28FE"/>
    <w:rsid w:val="3FA82644"/>
    <w:rsid w:val="3FE32892"/>
    <w:rsid w:val="413F0B25"/>
    <w:rsid w:val="425320D2"/>
    <w:rsid w:val="433E0EFD"/>
    <w:rsid w:val="435642B2"/>
    <w:rsid w:val="43726789"/>
    <w:rsid w:val="43967B6C"/>
    <w:rsid w:val="43D1662F"/>
    <w:rsid w:val="43DB58D5"/>
    <w:rsid w:val="43F274CD"/>
    <w:rsid w:val="4462563A"/>
    <w:rsid w:val="455D7D2D"/>
    <w:rsid w:val="4575172A"/>
    <w:rsid w:val="465A4372"/>
    <w:rsid w:val="46822778"/>
    <w:rsid w:val="479B167A"/>
    <w:rsid w:val="488A20B9"/>
    <w:rsid w:val="49113464"/>
    <w:rsid w:val="49127E05"/>
    <w:rsid w:val="493F72DF"/>
    <w:rsid w:val="498F6F17"/>
    <w:rsid w:val="49C14713"/>
    <w:rsid w:val="4A843E71"/>
    <w:rsid w:val="4A955940"/>
    <w:rsid w:val="4AA4030E"/>
    <w:rsid w:val="4AFE0638"/>
    <w:rsid w:val="4B2C188D"/>
    <w:rsid w:val="4B9C674C"/>
    <w:rsid w:val="4CF348D8"/>
    <w:rsid w:val="4D4545CD"/>
    <w:rsid w:val="4D563E73"/>
    <w:rsid w:val="4D9B4818"/>
    <w:rsid w:val="4FE74D56"/>
    <w:rsid w:val="50BB14EA"/>
    <w:rsid w:val="515F444F"/>
    <w:rsid w:val="51A52B62"/>
    <w:rsid w:val="521B6E2E"/>
    <w:rsid w:val="525C2FD2"/>
    <w:rsid w:val="53DA033A"/>
    <w:rsid w:val="5442437D"/>
    <w:rsid w:val="54B510E4"/>
    <w:rsid w:val="54BA073A"/>
    <w:rsid w:val="55176C41"/>
    <w:rsid w:val="56E0286B"/>
    <w:rsid w:val="586F2D7A"/>
    <w:rsid w:val="599E0714"/>
    <w:rsid w:val="5A1A5B89"/>
    <w:rsid w:val="5A9F4D69"/>
    <w:rsid w:val="5C3903CF"/>
    <w:rsid w:val="5C3C0632"/>
    <w:rsid w:val="5C895848"/>
    <w:rsid w:val="5DA97E4D"/>
    <w:rsid w:val="5E2121C7"/>
    <w:rsid w:val="5FA678DB"/>
    <w:rsid w:val="608C5AEE"/>
    <w:rsid w:val="61364ABC"/>
    <w:rsid w:val="62C500F1"/>
    <w:rsid w:val="62CB3AB3"/>
    <w:rsid w:val="62D767A0"/>
    <w:rsid w:val="63237234"/>
    <w:rsid w:val="64270D36"/>
    <w:rsid w:val="64336835"/>
    <w:rsid w:val="65CB2C12"/>
    <w:rsid w:val="66D6674E"/>
    <w:rsid w:val="680D55FC"/>
    <w:rsid w:val="69964038"/>
    <w:rsid w:val="6AA11819"/>
    <w:rsid w:val="6AD266E0"/>
    <w:rsid w:val="6C6B68C9"/>
    <w:rsid w:val="6D535020"/>
    <w:rsid w:val="6E0929F8"/>
    <w:rsid w:val="6E1C22E5"/>
    <w:rsid w:val="6E2303CE"/>
    <w:rsid w:val="6EA222B4"/>
    <w:rsid w:val="6ECF004C"/>
    <w:rsid w:val="709A5F42"/>
    <w:rsid w:val="70D17F3C"/>
    <w:rsid w:val="71C7306E"/>
    <w:rsid w:val="71FB6B0B"/>
    <w:rsid w:val="72D84244"/>
    <w:rsid w:val="746961D1"/>
    <w:rsid w:val="746F474C"/>
    <w:rsid w:val="75271A4B"/>
    <w:rsid w:val="75866A93"/>
    <w:rsid w:val="770642E5"/>
    <w:rsid w:val="776E26C6"/>
    <w:rsid w:val="78CB54FA"/>
    <w:rsid w:val="7BA5176E"/>
    <w:rsid w:val="7CA31644"/>
    <w:rsid w:val="7CF80CA2"/>
    <w:rsid w:val="7E281343"/>
    <w:rsid w:val="7E371A39"/>
    <w:rsid w:val="7EED3A16"/>
    <w:rsid w:val="7EF70E40"/>
    <w:rsid w:val="7F556D38"/>
    <w:rsid w:val="7FEF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4090B30"/>
  <w15:chartTrackingRefBased/>
  <w15:docId w15:val="{D8480582-7973-D740-A5F5-2C102945B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Normal Indent" w:uiPriority="99" w:unhideWhenUsed="1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hAnsi="宋体" w:hint="eastAsia"/>
      <w:b/>
      <w:kern w:val="44"/>
      <w:sz w:val="48"/>
      <w:szCs w:val="48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tabs>
        <w:tab w:val="left" w:pos="720"/>
        <w:tab w:val="left" w:pos="1260"/>
      </w:tabs>
      <w:spacing w:after="120" w:line="300" w:lineRule="auto"/>
      <w:ind w:left="720"/>
      <w:outlineLvl w:val="2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批注框文本 字符"/>
    <w:link w:val="a4"/>
    <w:qFormat/>
    <w:rPr>
      <w:rFonts w:ascii="Calibri" w:eastAsia="宋体" w:hAnsi="Calibri" w:cs="Times New Roman"/>
      <w:kern w:val="2"/>
      <w:sz w:val="18"/>
      <w:szCs w:val="18"/>
    </w:rPr>
  </w:style>
  <w:style w:type="character" w:customStyle="1" w:styleId="1Char">
    <w:name w:val="标题 1 Char"/>
    <w:uiPriority w:val="9"/>
    <w:qFormat/>
    <w:rPr>
      <w:rFonts w:ascii="宋体" w:eastAsia="黑体" w:hAnsi="宋体" w:cs="Times New Roman"/>
      <w:bCs/>
      <w:kern w:val="36"/>
      <w:sz w:val="28"/>
      <w:szCs w:val="48"/>
      <w:lang w:val="zh-CN" w:eastAsia="zh-CN"/>
    </w:rPr>
  </w:style>
  <w:style w:type="character" w:styleId="a5">
    <w:name w:val="Hyperlink"/>
    <w:uiPriority w:val="99"/>
    <w:qFormat/>
    <w:rPr>
      <w:color w:val="0000FF"/>
      <w:u w:val="single"/>
    </w:rPr>
  </w:style>
  <w:style w:type="character" w:customStyle="1" w:styleId="30">
    <w:name w:val="标题 3 字符"/>
    <w:link w:val="3"/>
    <w:qFormat/>
    <w:rPr>
      <w:rFonts w:ascii="Times New Roman" w:eastAsia="宋体" w:hAnsi="Times New Roman" w:cs="Times New Roman"/>
    </w:rPr>
  </w:style>
  <w:style w:type="character" w:styleId="a6">
    <w:name w:val="Strong"/>
    <w:qFormat/>
    <w:rPr>
      <w:b/>
    </w:rPr>
  </w:style>
  <w:style w:type="paragraph" w:customStyle="1" w:styleId="a7">
    <w:name w:val="列出段落"/>
    <w:basedOn w:val="a"/>
    <w:uiPriority w:val="34"/>
    <w:qFormat/>
    <w:pPr>
      <w:ind w:firstLineChars="200" w:firstLine="420"/>
    </w:pPr>
  </w:style>
  <w:style w:type="paragraph" w:styleId="a8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9">
    <w:name w:val="footer"/>
    <w:basedOn w:val="a"/>
    <w:link w:val="aa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20">
    <w:name w:val="目录 2"/>
    <w:basedOn w:val="a"/>
    <w:next w:val="a"/>
    <w:uiPriority w:val="39"/>
    <w:qFormat/>
    <w:pPr>
      <w:ind w:leftChars="200" w:left="420"/>
    </w:pPr>
  </w:style>
  <w:style w:type="paragraph" w:customStyle="1" w:styleId="31">
    <w:name w:val="目录 3"/>
    <w:basedOn w:val="a"/>
    <w:next w:val="a"/>
    <w:uiPriority w:val="39"/>
    <w:qFormat/>
    <w:pPr>
      <w:ind w:leftChars="400" w:left="840"/>
    </w:pPr>
  </w:style>
  <w:style w:type="paragraph" w:styleId="a4">
    <w:name w:val="Balloon Text"/>
    <w:basedOn w:val="a"/>
    <w:link w:val="a3"/>
    <w:qFormat/>
    <w:rPr>
      <w:sz w:val="18"/>
      <w:szCs w:val="18"/>
    </w:rPr>
  </w:style>
  <w:style w:type="paragraph" w:styleId="ab">
    <w:name w:val="Normal Indent"/>
    <w:basedOn w:val="a"/>
    <w:uiPriority w:val="99"/>
    <w:unhideWhenUsed/>
    <w:qFormat/>
    <w:pPr>
      <w:ind w:firstLineChars="200" w:firstLine="420"/>
    </w:pPr>
    <w:rPr>
      <w:rFonts w:ascii="Times New Roman" w:hAnsi="Times New Roman"/>
    </w:rPr>
  </w:style>
  <w:style w:type="paragraph" w:customStyle="1" w:styleId="10">
    <w:name w:val="目录 1"/>
    <w:basedOn w:val="a"/>
    <w:next w:val="a"/>
    <w:uiPriority w:val="39"/>
    <w:qFormat/>
  </w:style>
  <w:style w:type="paragraph" w:styleId="TOC">
    <w:name w:val="TOC Heading"/>
    <w:basedOn w:val="1"/>
    <w:next w:val="a"/>
    <w:uiPriority w:val="39"/>
    <w:qFormat/>
    <w:pPr>
      <w:keepNext/>
      <w:keepLines/>
      <w:widowControl/>
      <w:spacing w:before="480" w:beforeAutospacing="0" w:afterAutospacing="0" w:line="276" w:lineRule="auto"/>
      <w:outlineLvl w:val="9"/>
    </w:pPr>
    <w:rPr>
      <w:rFonts w:ascii="Calibri Light" w:hAnsi="Calibri Light" w:hint="default"/>
      <w:bCs/>
      <w:color w:val="2E74B5"/>
      <w:kern w:val="0"/>
      <w:sz w:val="28"/>
      <w:szCs w:val="28"/>
      <w:lang w:eastAsia="ja-JP"/>
    </w:rPr>
  </w:style>
  <w:style w:type="paragraph" w:styleId="ac">
    <w:name w:val="Normal (Web)"/>
    <w:basedOn w:val="a"/>
    <w:qFormat/>
    <w:pPr>
      <w:spacing w:beforeAutospacing="1" w:afterAutospacing="1"/>
      <w:jc w:val="left"/>
    </w:pPr>
    <w:rPr>
      <w:kern w:val="0"/>
      <w:sz w:val="24"/>
    </w:rPr>
  </w:style>
  <w:style w:type="paragraph" w:customStyle="1" w:styleId="WPSOffice3">
    <w:name w:val="WPSOffice手动目录 3"/>
    <w:qFormat/>
    <w:pPr>
      <w:ind w:leftChars="400" w:left="400"/>
    </w:pPr>
  </w:style>
  <w:style w:type="paragraph" w:customStyle="1" w:styleId="WPSOffice1">
    <w:name w:val="WPSOffice手动目录 1"/>
    <w:qFormat/>
  </w:style>
  <w:style w:type="table" w:styleId="ad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页脚 字符"/>
    <w:link w:val="a9"/>
    <w:uiPriority w:val="99"/>
    <w:rsid w:val="001128C3"/>
    <w:rPr>
      <w:kern w:val="2"/>
      <w:sz w:val="18"/>
      <w:szCs w:val="24"/>
    </w:rPr>
  </w:style>
  <w:style w:type="paragraph" w:styleId="TOC1">
    <w:name w:val="toc 1"/>
    <w:basedOn w:val="a"/>
    <w:next w:val="a"/>
    <w:autoRedefine/>
    <w:uiPriority w:val="39"/>
    <w:qFormat/>
    <w:rsid w:val="006B159B"/>
    <w:pPr>
      <w:spacing w:before="120"/>
      <w:jc w:val="left"/>
    </w:pPr>
    <w:rPr>
      <w:rFonts w:asciiTheme="minorHAnsi" w:eastAsiaTheme="minorHAnsi"/>
      <w:b/>
      <w:bCs/>
      <w:i/>
      <w:iCs/>
      <w:sz w:val="24"/>
    </w:rPr>
  </w:style>
  <w:style w:type="paragraph" w:styleId="TOC2">
    <w:name w:val="toc 2"/>
    <w:basedOn w:val="a"/>
    <w:next w:val="a"/>
    <w:autoRedefine/>
    <w:uiPriority w:val="39"/>
    <w:qFormat/>
    <w:rsid w:val="006B159B"/>
    <w:pPr>
      <w:spacing w:before="120"/>
      <w:ind w:left="210"/>
      <w:jc w:val="left"/>
    </w:pPr>
    <w:rPr>
      <w:rFonts w:asciiTheme="minorHAnsi" w:eastAsiaTheme="minorHAnsi"/>
      <w:b/>
      <w:bCs/>
      <w:sz w:val="22"/>
      <w:szCs w:val="22"/>
    </w:rPr>
  </w:style>
  <w:style w:type="paragraph" w:styleId="TOC3">
    <w:name w:val="toc 3"/>
    <w:basedOn w:val="a"/>
    <w:next w:val="a"/>
    <w:autoRedefine/>
    <w:uiPriority w:val="39"/>
    <w:qFormat/>
    <w:rsid w:val="006B159B"/>
    <w:pPr>
      <w:ind w:left="420"/>
      <w:jc w:val="left"/>
    </w:pPr>
    <w:rPr>
      <w:rFonts w:asciiTheme="minorHAnsi" w:eastAsiaTheme="minorHAnsi"/>
      <w:sz w:val="20"/>
      <w:szCs w:val="20"/>
    </w:rPr>
  </w:style>
  <w:style w:type="paragraph" w:styleId="TOC4">
    <w:name w:val="toc 4"/>
    <w:basedOn w:val="a"/>
    <w:next w:val="a"/>
    <w:autoRedefine/>
    <w:rsid w:val="006B159B"/>
    <w:pPr>
      <w:ind w:left="630"/>
      <w:jc w:val="left"/>
    </w:pPr>
    <w:rPr>
      <w:rFonts w:asciiTheme="minorHAnsi" w:eastAsiaTheme="minorHAnsi"/>
      <w:sz w:val="20"/>
      <w:szCs w:val="20"/>
    </w:rPr>
  </w:style>
  <w:style w:type="paragraph" w:styleId="TOC5">
    <w:name w:val="toc 5"/>
    <w:basedOn w:val="a"/>
    <w:next w:val="a"/>
    <w:autoRedefine/>
    <w:rsid w:val="006B159B"/>
    <w:pPr>
      <w:ind w:left="840"/>
      <w:jc w:val="left"/>
    </w:pPr>
    <w:rPr>
      <w:rFonts w:asciiTheme="minorHAnsi" w:eastAsiaTheme="minorHAnsi"/>
      <w:sz w:val="20"/>
      <w:szCs w:val="20"/>
    </w:rPr>
  </w:style>
  <w:style w:type="paragraph" w:styleId="TOC6">
    <w:name w:val="toc 6"/>
    <w:basedOn w:val="a"/>
    <w:next w:val="a"/>
    <w:autoRedefine/>
    <w:rsid w:val="006B159B"/>
    <w:pPr>
      <w:ind w:left="1050"/>
      <w:jc w:val="left"/>
    </w:pPr>
    <w:rPr>
      <w:rFonts w:asciiTheme="minorHAnsi" w:eastAsiaTheme="minorHAnsi"/>
      <w:sz w:val="20"/>
      <w:szCs w:val="20"/>
    </w:rPr>
  </w:style>
  <w:style w:type="paragraph" w:styleId="TOC7">
    <w:name w:val="toc 7"/>
    <w:basedOn w:val="a"/>
    <w:next w:val="a"/>
    <w:autoRedefine/>
    <w:rsid w:val="006B159B"/>
    <w:pPr>
      <w:ind w:left="1260"/>
      <w:jc w:val="left"/>
    </w:pPr>
    <w:rPr>
      <w:rFonts w:asciiTheme="minorHAnsi" w:eastAsiaTheme="minorHAnsi"/>
      <w:sz w:val="20"/>
      <w:szCs w:val="20"/>
    </w:rPr>
  </w:style>
  <w:style w:type="paragraph" w:styleId="TOC8">
    <w:name w:val="toc 8"/>
    <w:basedOn w:val="a"/>
    <w:next w:val="a"/>
    <w:autoRedefine/>
    <w:rsid w:val="006B159B"/>
    <w:pPr>
      <w:ind w:left="1470"/>
      <w:jc w:val="left"/>
    </w:pPr>
    <w:rPr>
      <w:rFonts w:asciiTheme="minorHAnsi" w:eastAsiaTheme="minorHAnsi"/>
      <w:sz w:val="20"/>
      <w:szCs w:val="20"/>
    </w:rPr>
  </w:style>
  <w:style w:type="paragraph" w:styleId="TOC9">
    <w:name w:val="toc 9"/>
    <w:basedOn w:val="a"/>
    <w:next w:val="a"/>
    <w:autoRedefine/>
    <w:rsid w:val="006B159B"/>
    <w:pPr>
      <w:ind w:left="1680"/>
      <w:jc w:val="left"/>
    </w:pPr>
    <w:rPr>
      <w:rFonts w:asciiTheme="minorHAnsi"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7</Pages>
  <Words>757</Words>
  <Characters>4315</Characters>
  <Application>Microsoft Office Word</Application>
  <DocSecurity>0</DocSecurity>
  <Lines>35</Lines>
  <Paragraphs>10</Paragraphs>
  <ScaleCrop>false</ScaleCrop>
  <Company>Atos</Company>
  <LinksUpToDate>false</LinksUpToDate>
  <CharactersWithSpaces>5062</CharactersWithSpaces>
  <SharedDoc>false</SharedDoc>
  <HLinks>
    <vt:vector size="6" baseType="variant">
      <vt:variant>
        <vt:i4>1507391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_Toc516144840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袁梦楚</dc:creator>
  <cp:keywords/>
  <cp:lastModifiedBy>子荀 王</cp:lastModifiedBy>
  <cp:revision>20</cp:revision>
  <cp:lastPrinted>2018-06-07T07:08:00Z</cp:lastPrinted>
  <dcterms:created xsi:type="dcterms:W3CDTF">2022-06-12T03:12:00Z</dcterms:created>
  <dcterms:modified xsi:type="dcterms:W3CDTF">2022-06-17T14:39:00Z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>
    <vt:lpwstr>6</vt:lpwstr>
  </property>
</Properties>
</file>